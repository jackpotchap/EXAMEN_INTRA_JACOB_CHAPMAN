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E6D" w:rsidRPr="0074756A" w:rsidRDefault="00876AC9" w:rsidP="00876AC9">
      <w:pPr>
        <w:pBdr>
          <w:bottom w:val="dotDash" w:sz="4" w:space="1" w:color="auto"/>
        </w:pBdr>
        <w:spacing w:after="0" w:line="240" w:lineRule="auto"/>
        <w:rPr>
          <w:rFonts w:ascii="Verdana" w:eastAsia="Times New Roman" w:hAnsi="Verdana" w:cs="Times New Roman"/>
          <w:b/>
          <w:noProof/>
          <w:sz w:val="32"/>
          <w:szCs w:val="32"/>
          <w:lang w:eastAsia="fr-FR"/>
        </w:rPr>
      </w:pPr>
      <w:r w:rsidRPr="0074756A">
        <w:rPr>
          <w:rFonts w:ascii="Verdana" w:eastAsia="Times New Roman" w:hAnsi="Verdana" w:cs="Times New Roman"/>
          <w:b/>
          <w:noProof/>
          <w:sz w:val="32"/>
          <w:szCs w:val="32"/>
          <w:lang w:eastAsia="fr-FR"/>
        </w:rPr>
        <w:t>PROJET</w:t>
      </w:r>
      <w:r w:rsidR="00D719E6" w:rsidRPr="0074756A">
        <w:rPr>
          <w:rFonts w:ascii="Verdana" w:eastAsia="Times New Roman" w:hAnsi="Verdana" w:cs="Times New Roman"/>
          <w:b/>
          <w:noProof/>
          <w:sz w:val="32"/>
          <w:szCs w:val="32"/>
          <w:lang w:eastAsia="fr-FR"/>
        </w:rPr>
        <w:t xml:space="preserve"> INTRA</w:t>
      </w:r>
      <w:r w:rsidR="008512B4">
        <w:rPr>
          <w:rFonts w:ascii="Verdana" w:eastAsia="Times New Roman" w:hAnsi="Verdana" w:cs="Times New Roman"/>
          <w:b/>
          <w:noProof/>
          <w:sz w:val="32"/>
          <w:szCs w:val="32"/>
          <w:lang w:eastAsia="fr-FR"/>
        </w:rPr>
        <w:t xml:space="preserve"> – AUTO</w:t>
      </w:r>
      <w:r w:rsidR="005508D4">
        <w:rPr>
          <w:rFonts w:ascii="Verdana" w:eastAsia="Times New Roman" w:hAnsi="Verdana" w:cs="Times New Roman"/>
          <w:b/>
          <w:noProof/>
          <w:sz w:val="32"/>
          <w:szCs w:val="32"/>
          <w:lang w:eastAsia="fr-FR"/>
        </w:rPr>
        <w:t>-</w:t>
      </w:r>
      <w:r w:rsidR="008512B4">
        <w:rPr>
          <w:rFonts w:ascii="Verdana" w:eastAsia="Times New Roman" w:hAnsi="Verdana" w:cs="Times New Roman"/>
          <w:b/>
          <w:noProof/>
          <w:sz w:val="32"/>
          <w:szCs w:val="32"/>
          <w:lang w:eastAsia="fr-FR"/>
        </w:rPr>
        <w:t>ÉVALUATION</w:t>
      </w:r>
      <w:r w:rsidRPr="0074756A">
        <w:rPr>
          <w:rFonts w:ascii="Verdana" w:eastAsia="Times New Roman" w:hAnsi="Verdana" w:cs="Times New Roman"/>
          <w:b/>
          <w:noProof/>
          <w:sz w:val="32"/>
          <w:szCs w:val="32"/>
          <w:lang w:eastAsia="fr-FR"/>
        </w:rPr>
        <w:t> </w:t>
      </w:r>
    </w:p>
    <w:p w:rsidR="00876AC9" w:rsidRPr="0074756A" w:rsidRDefault="00876AC9" w:rsidP="00876AC9">
      <w:pPr>
        <w:spacing w:after="0"/>
        <w:rPr>
          <w:rFonts w:ascii="Verdana" w:hAnsi="Verdana"/>
          <w:b/>
          <w:bCs/>
          <w:noProof/>
        </w:rPr>
      </w:pPr>
    </w:p>
    <w:p w:rsidR="00D719E6" w:rsidRPr="00896014" w:rsidRDefault="008512B4" w:rsidP="00D719E6">
      <w:pPr>
        <w:spacing w:after="0"/>
        <w:rPr>
          <w:rFonts w:ascii="Verdana" w:hAnsi="Verdana"/>
          <w:b/>
          <w:bCs/>
          <w:noProof/>
          <w:sz w:val="24"/>
        </w:rPr>
      </w:pPr>
      <w:r w:rsidRPr="00896014">
        <w:rPr>
          <w:rFonts w:ascii="Verdana" w:hAnsi="Verdana"/>
          <w:b/>
          <w:bCs/>
          <w:noProof/>
          <w:sz w:val="24"/>
        </w:rPr>
        <w:t xml:space="preserve">Nom : </w:t>
      </w:r>
    </w:p>
    <w:p w:rsidR="00D719E6" w:rsidRPr="00896014" w:rsidRDefault="008512B4" w:rsidP="00D719E6">
      <w:pPr>
        <w:spacing w:before="120" w:after="0" w:line="240" w:lineRule="auto"/>
        <w:rPr>
          <w:rFonts w:ascii="Verdana" w:eastAsia="Times New Roman" w:hAnsi="Verdana" w:cs="Times New Roman"/>
          <w:noProof/>
          <w:sz w:val="24"/>
          <w:lang w:eastAsia="fr-FR"/>
        </w:rPr>
      </w:pPr>
      <w:r w:rsidRPr="00896014">
        <w:rPr>
          <w:rFonts w:ascii="Verdana" w:eastAsia="Times New Roman" w:hAnsi="Verdana" w:cs="Times New Roman"/>
          <w:noProof/>
          <w:sz w:val="24"/>
          <w:lang w:eastAsia="fr-FR"/>
        </w:rPr>
        <w:t>Veuillez remplir ce</w:t>
      </w:r>
      <w:r w:rsidR="005508D4">
        <w:rPr>
          <w:rFonts w:ascii="Verdana" w:eastAsia="Times New Roman" w:hAnsi="Verdana" w:cs="Times New Roman"/>
          <w:noProof/>
          <w:sz w:val="24"/>
          <w:lang w:eastAsia="fr-FR"/>
        </w:rPr>
        <w:t xml:space="preserve">tte grille d’auto-évaluation </w:t>
      </w:r>
      <w:r w:rsidRPr="00896014">
        <w:rPr>
          <w:rFonts w:ascii="Verdana" w:eastAsia="Times New Roman" w:hAnsi="Verdana" w:cs="Times New Roman"/>
          <w:noProof/>
          <w:sz w:val="24"/>
          <w:lang w:eastAsia="fr-FR"/>
        </w:rPr>
        <w:t>au meilleur de vos capacités de vous auto-évaluer.</w:t>
      </w:r>
    </w:p>
    <w:p w:rsidR="00697ACA" w:rsidRPr="00896014" w:rsidRDefault="00697ACA" w:rsidP="00D719E6">
      <w:pPr>
        <w:spacing w:before="120" w:after="0" w:line="240" w:lineRule="auto"/>
        <w:rPr>
          <w:rFonts w:ascii="Verdana" w:eastAsia="Times New Roman" w:hAnsi="Verdana" w:cs="Times New Roman"/>
          <w:noProof/>
          <w:sz w:val="24"/>
          <w:lang w:eastAsia="fr-FR"/>
        </w:rPr>
      </w:pPr>
    </w:p>
    <w:p w:rsidR="00A449AB" w:rsidRPr="00896014" w:rsidRDefault="00A449AB" w:rsidP="00D719E6">
      <w:pPr>
        <w:spacing w:after="0"/>
        <w:rPr>
          <w:rFonts w:ascii="Verdana" w:hAnsi="Verdana"/>
          <w:b/>
          <w:bCs/>
          <w:noProof/>
          <w:sz w:val="24"/>
        </w:rPr>
      </w:pPr>
      <w:r w:rsidRPr="00896014">
        <w:rPr>
          <w:rFonts w:ascii="Verdana" w:hAnsi="Verdana"/>
          <w:b/>
          <w:bCs/>
          <w:noProof/>
          <w:sz w:val="24"/>
        </w:rPr>
        <w:t>Critères d’évaluation :</w:t>
      </w:r>
    </w:p>
    <w:tbl>
      <w:tblPr>
        <w:tblStyle w:val="Grilledutableau"/>
        <w:tblW w:w="5000" w:type="pct"/>
        <w:tblLayout w:type="fixed"/>
        <w:tblCellMar>
          <w:top w:w="72" w:type="dxa"/>
          <w:left w:w="72" w:type="dxa"/>
          <w:bottom w:w="115" w:type="dxa"/>
          <w:right w:w="115" w:type="dxa"/>
        </w:tblCellMar>
        <w:tblLook w:val="04A0" w:firstRow="1" w:lastRow="0" w:firstColumn="1" w:lastColumn="0" w:noHBand="0" w:noVBand="1"/>
      </w:tblPr>
      <w:tblGrid>
        <w:gridCol w:w="3508"/>
        <w:gridCol w:w="3508"/>
        <w:gridCol w:w="3508"/>
        <w:gridCol w:w="3508"/>
        <w:gridCol w:w="3508"/>
      </w:tblGrid>
      <w:tr w:rsidR="00AF6AA5" w:rsidRPr="00AF6AA5" w:rsidTr="00AF6AA5">
        <w:trPr>
          <w:tblHeader/>
        </w:trPr>
        <w:tc>
          <w:tcPr>
            <w:tcW w:w="1000" w:type="pct"/>
            <w:shd w:val="clear" w:color="auto" w:fill="244061" w:themeFill="accent1" w:themeFillShade="80"/>
            <w:vAlign w:val="center"/>
          </w:tcPr>
          <w:p w:rsidR="00B924D9" w:rsidRDefault="008512B4" w:rsidP="00F14FDB">
            <w:pPr>
              <w:rPr>
                <w:rFonts w:ascii="Verdana" w:eastAsia="Times New Roman" w:hAnsi="Verdana" w:cs="Times New Roman"/>
                <w:b/>
                <w:noProof/>
                <w:color w:val="FFFFFF" w:themeColor="background1"/>
                <w:sz w:val="20"/>
                <w:szCs w:val="20"/>
                <w:lang w:eastAsia="fr-FR"/>
              </w:rPr>
            </w:pPr>
            <w:r w:rsidRPr="00AF6AA5">
              <w:rPr>
                <w:rFonts w:ascii="Verdana" w:eastAsia="Times New Roman" w:hAnsi="Verdana" w:cs="Times New Roman"/>
                <w:b/>
                <w:noProof/>
                <w:color w:val="FFFFFF" w:themeColor="background1"/>
                <w:sz w:val="20"/>
                <w:szCs w:val="20"/>
                <w:lang w:eastAsia="fr-FR"/>
              </w:rPr>
              <w:t xml:space="preserve">Éléments et </w:t>
            </w:r>
          </w:p>
          <w:p w:rsidR="008512B4" w:rsidRPr="00AF6AA5" w:rsidRDefault="008512B4" w:rsidP="00F14FDB">
            <w:pPr>
              <w:rPr>
                <w:rFonts w:ascii="Verdana" w:eastAsia="Times New Roman" w:hAnsi="Verdana" w:cs="Times New Roman"/>
                <w:b/>
                <w:noProof/>
                <w:color w:val="FFFFFF" w:themeColor="background1"/>
                <w:sz w:val="20"/>
                <w:szCs w:val="20"/>
                <w:lang w:eastAsia="fr-FR"/>
              </w:rPr>
            </w:pPr>
            <w:r w:rsidRPr="00AF6AA5">
              <w:rPr>
                <w:rFonts w:ascii="Verdana" w:eastAsia="Times New Roman" w:hAnsi="Verdana" w:cs="Times New Roman"/>
                <w:b/>
                <w:noProof/>
                <w:color w:val="FFFFFF" w:themeColor="background1"/>
                <w:sz w:val="20"/>
                <w:szCs w:val="20"/>
                <w:lang w:eastAsia="fr-FR"/>
              </w:rPr>
              <w:t>critères à évaluer</w:t>
            </w:r>
          </w:p>
        </w:tc>
        <w:tc>
          <w:tcPr>
            <w:tcW w:w="1000" w:type="pct"/>
            <w:shd w:val="clear" w:color="auto" w:fill="244061" w:themeFill="accent1" w:themeFillShade="80"/>
            <w:tcMar>
              <w:right w:w="288" w:type="dxa"/>
            </w:tcMar>
            <w:vAlign w:val="center"/>
          </w:tcPr>
          <w:p w:rsidR="008512B4" w:rsidRPr="00AF6AA5" w:rsidRDefault="008512B4" w:rsidP="00F14FDB">
            <w:pPr>
              <w:jc w:val="center"/>
              <w:rPr>
                <w:rFonts w:ascii="Verdana" w:eastAsia="Times New Roman" w:hAnsi="Verdana" w:cs="Times New Roman"/>
                <w:b/>
                <w:noProof/>
                <w:color w:val="FFFFFF" w:themeColor="background1"/>
                <w:sz w:val="20"/>
                <w:szCs w:val="20"/>
                <w:lang w:eastAsia="fr-FR"/>
              </w:rPr>
            </w:pPr>
            <w:r w:rsidRPr="00AF6AA5">
              <w:rPr>
                <w:rFonts w:ascii="Verdana" w:eastAsia="Times New Roman" w:hAnsi="Verdana" w:cs="Times New Roman"/>
                <w:b/>
                <w:noProof/>
                <w:color w:val="FFFFFF" w:themeColor="background1"/>
                <w:sz w:val="20"/>
                <w:szCs w:val="20"/>
                <w:lang w:eastAsia="fr-FR"/>
              </w:rPr>
              <w:t>Insuffisant</w:t>
            </w:r>
          </w:p>
        </w:tc>
        <w:tc>
          <w:tcPr>
            <w:tcW w:w="1000" w:type="pct"/>
            <w:shd w:val="clear" w:color="auto" w:fill="244061" w:themeFill="accent1" w:themeFillShade="80"/>
            <w:vAlign w:val="center"/>
          </w:tcPr>
          <w:p w:rsidR="008512B4" w:rsidRPr="00AF6AA5" w:rsidRDefault="00F14FDB" w:rsidP="00F14FDB">
            <w:pPr>
              <w:jc w:val="center"/>
              <w:rPr>
                <w:rFonts w:ascii="Verdana" w:eastAsia="Times New Roman" w:hAnsi="Verdana" w:cs="Times New Roman"/>
                <w:b/>
                <w:noProof/>
                <w:color w:val="FFFFFF" w:themeColor="background1"/>
                <w:sz w:val="20"/>
                <w:szCs w:val="20"/>
                <w:lang w:eastAsia="fr-FR"/>
              </w:rPr>
            </w:pPr>
            <w:r w:rsidRPr="00AF6AA5">
              <w:rPr>
                <w:rFonts w:ascii="Verdana" w:eastAsia="Times New Roman" w:hAnsi="Verdana" w:cs="Times New Roman"/>
                <w:b/>
                <w:noProof/>
                <w:color w:val="FFFFFF" w:themeColor="background1"/>
                <w:sz w:val="20"/>
                <w:szCs w:val="20"/>
                <w:lang w:eastAsia="fr-FR"/>
              </w:rPr>
              <w:t>Faible</w:t>
            </w:r>
          </w:p>
        </w:tc>
        <w:tc>
          <w:tcPr>
            <w:tcW w:w="1000" w:type="pct"/>
            <w:shd w:val="clear" w:color="auto" w:fill="244061" w:themeFill="accent1" w:themeFillShade="80"/>
            <w:vAlign w:val="center"/>
          </w:tcPr>
          <w:p w:rsidR="008512B4" w:rsidRPr="00AF6AA5" w:rsidRDefault="00F14FDB" w:rsidP="00F14FDB">
            <w:pPr>
              <w:jc w:val="center"/>
              <w:rPr>
                <w:rFonts w:ascii="Verdana" w:eastAsia="Times New Roman" w:hAnsi="Verdana" w:cs="Times New Roman"/>
                <w:b/>
                <w:noProof/>
                <w:color w:val="FFFFFF" w:themeColor="background1"/>
                <w:sz w:val="20"/>
                <w:szCs w:val="20"/>
                <w:lang w:eastAsia="fr-FR"/>
              </w:rPr>
            </w:pPr>
            <w:r w:rsidRPr="00AF6AA5">
              <w:rPr>
                <w:rFonts w:ascii="Verdana" w:eastAsia="Times New Roman" w:hAnsi="Verdana" w:cs="Times New Roman"/>
                <w:b/>
                <w:noProof/>
                <w:color w:val="FFFFFF" w:themeColor="background1"/>
                <w:sz w:val="20"/>
                <w:szCs w:val="20"/>
                <w:lang w:eastAsia="fr-FR"/>
              </w:rPr>
              <w:t>Bon</w:t>
            </w:r>
          </w:p>
        </w:tc>
        <w:tc>
          <w:tcPr>
            <w:tcW w:w="1000" w:type="pct"/>
            <w:shd w:val="clear" w:color="auto" w:fill="244061" w:themeFill="accent1" w:themeFillShade="80"/>
            <w:vAlign w:val="center"/>
          </w:tcPr>
          <w:p w:rsidR="008512B4" w:rsidRPr="00AF6AA5" w:rsidRDefault="008512B4" w:rsidP="00F14FDB">
            <w:pPr>
              <w:jc w:val="center"/>
              <w:rPr>
                <w:rFonts w:ascii="Verdana" w:eastAsia="Times New Roman" w:hAnsi="Verdana" w:cs="Times New Roman"/>
                <w:b/>
                <w:noProof/>
                <w:color w:val="FFFFFF" w:themeColor="background1"/>
                <w:sz w:val="20"/>
                <w:szCs w:val="20"/>
                <w:lang w:eastAsia="fr-FR"/>
              </w:rPr>
            </w:pPr>
            <w:r w:rsidRPr="00AF6AA5">
              <w:rPr>
                <w:rFonts w:ascii="Verdana" w:eastAsia="Times New Roman" w:hAnsi="Verdana" w:cs="Times New Roman"/>
                <w:b/>
                <w:noProof/>
                <w:color w:val="FFFFFF" w:themeColor="background1"/>
                <w:sz w:val="20"/>
                <w:szCs w:val="20"/>
                <w:lang w:eastAsia="fr-FR"/>
              </w:rPr>
              <w:t>Excellent</w:t>
            </w:r>
          </w:p>
        </w:tc>
      </w:tr>
      <w:tr w:rsidR="00314900" w:rsidRPr="004A44B5" w:rsidTr="00314900">
        <w:tc>
          <w:tcPr>
            <w:tcW w:w="1000" w:type="pct"/>
            <w:shd w:val="clear" w:color="auto" w:fill="DBE5F1" w:themeFill="accent1" w:themeFillTint="33"/>
          </w:tcPr>
          <w:p w:rsidR="004A44B5" w:rsidRPr="004A44B5" w:rsidRDefault="004A44B5" w:rsidP="00A65119">
            <w:pPr>
              <w:spacing w:after="60"/>
              <w:rPr>
                <w:rFonts w:ascii="Verdana" w:eastAsia="Times New Roman" w:hAnsi="Verdana" w:cs="Times New Roman"/>
                <w:sz w:val="20"/>
                <w:szCs w:val="20"/>
                <w:lang w:eastAsia="fr-FR"/>
              </w:rPr>
            </w:pPr>
            <w:r w:rsidRPr="004A44B5">
              <w:rPr>
                <w:rFonts w:ascii="Verdana" w:eastAsia="Times New Roman" w:hAnsi="Verdana" w:cs="Times New Roman"/>
                <w:sz w:val="20"/>
                <w:szCs w:val="20"/>
                <w:lang w:eastAsia="fr-FR"/>
              </w:rPr>
              <w:t>L’application fonctionne correctement :</w:t>
            </w:r>
          </w:p>
          <w:p w:rsidR="004A44B5" w:rsidRPr="004A44B5" w:rsidRDefault="00CD190E" w:rsidP="00A65119">
            <w:pPr>
              <w:pStyle w:val="Paragraphedeliste"/>
              <w:numPr>
                <w:ilvl w:val="0"/>
                <w:numId w:val="18"/>
              </w:numPr>
              <w:spacing w:after="60"/>
              <w:ind w:left="342" w:hanging="180"/>
              <w:contextualSpacing w:val="0"/>
              <w:rPr>
                <w:rFonts w:ascii="Verdana" w:eastAsia="Times New Roman" w:hAnsi="Verdana" w:cs="Times New Roman"/>
                <w:sz w:val="20"/>
                <w:szCs w:val="20"/>
                <w:lang w:eastAsia="fr-FR"/>
              </w:rPr>
            </w:pPr>
            <w:r>
              <w:rPr>
                <w:rFonts w:ascii="Verdana" w:eastAsia="Times New Roman" w:hAnsi="Verdana" w:cs="Times New Roman"/>
                <w:sz w:val="20"/>
                <w:szCs w:val="20"/>
                <w:lang w:eastAsia="fr-FR"/>
              </w:rPr>
              <w:t>Les i</w:t>
            </w:r>
            <w:r w:rsidR="004A44B5" w:rsidRPr="004A44B5">
              <w:rPr>
                <w:rFonts w:ascii="Verdana" w:eastAsia="Times New Roman" w:hAnsi="Verdana" w:cs="Times New Roman"/>
                <w:sz w:val="20"/>
                <w:szCs w:val="20"/>
                <w:lang w:eastAsia="fr-FR"/>
              </w:rPr>
              <w:t>nterface</w:t>
            </w:r>
            <w:r>
              <w:rPr>
                <w:rFonts w:ascii="Verdana" w:eastAsia="Times New Roman" w:hAnsi="Verdana" w:cs="Times New Roman"/>
                <w:sz w:val="20"/>
                <w:szCs w:val="20"/>
                <w:lang w:eastAsia="fr-FR"/>
              </w:rPr>
              <w:t>s</w:t>
            </w:r>
            <w:r w:rsidR="004A44B5" w:rsidRPr="004A44B5">
              <w:rPr>
                <w:rFonts w:ascii="Verdana" w:eastAsia="Times New Roman" w:hAnsi="Verdana" w:cs="Times New Roman"/>
                <w:sz w:val="20"/>
                <w:szCs w:val="20"/>
                <w:lang w:eastAsia="fr-FR"/>
              </w:rPr>
              <w:t xml:space="preserve"> graphique</w:t>
            </w:r>
            <w:r>
              <w:rPr>
                <w:rFonts w:ascii="Verdana" w:eastAsia="Times New Roman" w:hAnsi="Verdana" w:cs="Times New Roman"/>
                <w:sz w:val="20"/>
                <w:szCs w:val="20"/>
                <w:lang w:eastAsia="fr-FR"/>
              </w:rPr>
              <w:t>s</w:t>
            </w:r>
            <w:r w:rsidR="004A44B5" w:rsidRPr="004A44B5">
              <w:rPr>
                <w:rFonts w:ascii="Verdana" w:eastAsia="Times New Roman" w:hAnsi="Verdana" w:cs="Times New Roman"/>
                <w:sz w:val="20"/>
                <w:szCs w:val="20"/>
                <w:lang w:eastAsia="fr-FR"/>
              </w:rPr>
              <w:t xml:space="preserve"> </w:t>
            </w:r>
            <w:r>
              <w:rPr>
                <w:rFonts w:ascii="Verdana" w:eastAsia="Times New Roman" w:hAnsi="Verdana" w:cs="Times New Roman"/>
                <w:sz w:val="20"/>
                <w:szCs w:val="20"/>
                <w:lang w:eastAsia="fr-FR"/>
              </w:rPr>
              <w:t>sont</w:t>
            </w:r>
            <w:r w:rsidR="004A44B5" w:rsidRPr="004A44B5">
              <w:rPr>
                <w:rFonts w:ascii="Verdana" w:eastAsia="Times New Roman" w:hAnsi="Verdana" w:cs="Times New Roman"/>
                <w:sz w:val="20"/>
                <w:szCs w:val="20"/>
                <w:lang w:eastAsia="fr-FR"/>
              </w:rPr>
              <w:t xml:space="preserve"> conviviale</w:t>
            </w:r>
            <w:r>
              <w:rPr>
                <w:rFonts w:ascii="Verdana" w:eastAsia="Times New Roman" w:hAnsi="Verdana" w:cs="Times New Roman"/>
                <w:sz w:val="20"/>
                <w:szCs w:val="20"/>
                <w:lang w:eastAsia="fr-FR"/>
              </w:rPr>
              <w:t>s</w:t>
            </w:r>
            <w:r w:rsidR="004A44B5" w:rsidRPr="004A44B5">
              <w:rPr>
                <w:rFonts w:ascii="Verdana" w:eastAsia="Times New Roman" w:hAnsi="Verdana" w:cs="Times New Roman"/>
                <w:sz w:val="20"/>
                <w:szCs w:val="20"/>
                <w:lang w:eastAsia="fr-FR"/>
              </w:rPr>
              <w:t xml:space="preserve"> et intuitive</w:t>
            </w:r>
            <w:r>
              <w:rPr>
                <w:rFonts w:ascii="Verdana" w:eastAsia="Times New Roman" w:hAnsi="Verdana" w:cs="Times New Roman"/>
                <w:sz w:val="20"/>
                <w:szCs w:val="20"/>
                <w:lang w:eastAsia="fr-FR"/>
              </w:rPr>
              <w:t>s</w:t>
            </w:r>
          </w:p>
          <w:p w:rsidR="00314900" w:rsidRPr="004A44B5" w:rsidRDefault="004A44B5" w:rsidP="00A65119">
            <w:pPr>
              <w:pStyle w:val="Paragraphedeliste"/>
              <w:keepNext/>
              <w:numPr>
                <w:ilvl w:val="0"/>
                <w:numId w:val="18"/>
              </w:numPr>
              <w:spacing w:after="60"/>
              <w:ind w:left="342" w:hanging="180"/>
              <w:contextualSpacing w:val="0"/>
              <w:rPr>
                <w:rFonts w:ascii="Verdana" w:eastAsia="Times New Roman" w:hAnsi="Verdana" w:cs="Times New Roman"/>
                <w:noProof/>
                <w:sz w:val="20"/>
                <w:szCs w:val="20"/>
                <w:lang w:eastAsia="fr-FR"/>
              </w:rPr>
            </w:pPr>
            <w:r w:rsidRPr="004A44B5">
              <w:rPr>
                <w:rFonts w:ascii="Verdana" w:eastAsia="Times New Roman" w:hAnsi="Verdana" w:cs="Times New Roman"/>
                <w:sz w:val="20"/>
                <w:szCs w:val="20"/>
                <w:lang w:eastAsia="fr-FR"/>
              </w:rPr>
              <w:t>Fonctionnement sans faille ni bug (présence de validation d’entrée, structure de code adéquate, format d’affichage, etc.)</w:t>
            </w:r>
          </w:p>
        </w:tc>
        <w:tc>
          <w:tcPr>
            <w:tcW w:w="1000" w:type="pct"/>
            <w:shd w:val="clear" w:color="auto" w:fill="DBE5F1" w:themeFill="accent1" w:themeFillTint="33"/>
            <w:tcMar>
              <w:right w:w="288" w:type="dxa"/>
            </w:tcMar>
          </w:tcPr>
          <w:p w:rsidR="00314900" w:rsidRPr="004A44B5" w:rsidRDefault="00314900" w:rsidP="002C4B10">
            <w:pPr>
              <w:keepNext/>
              <w:spacing w:after="60"/>
              <w:rPr>
                <w:rFonts w:ascii="Verdana" w:eastAsia="Times New Roman" w:hAnsi="Verdana" w:cs="Times New Roman"/>
                <w:noProof/>
                <w:sz w:val="20"/>
                <w:szCs w:val="20"/>
                <w:lang w:eastAsia="fr-FR"/>
              </w:rPr>
            </w:pPr>
            <w:r w:rsidRPr="004A44B5">
              <w:rPr>
                <w:rFonts w:ascii="Verdana" w:eastAsia="Times New Roman" w:hAnsi="Verdana" w:cs="Times New Roman"/>
                <w:noProof/>
                <w:sz w:val="20"/>
                <w:szCs w:val="20"/>
                <w:lang w:eastAsia="fr-FR"/>
              </w:rPr>
              <w:t>L</w:t>
            </w:r>
            <w:r w:rsidR="002C4B10">
              <w:rPr>
                <w:rFonts w:ascii="Verdana" w:eastAsia="Times New Roman" w:hAnsi="Verdana" w:cs="Times New Roman"/>
                <w:noProof/>
                <w:sz w:val="20"/>
                <w:szCs w:val="20"/>
                <w:lang w:eastAsia="fr-FR"/>
              </w:rPr>
              <w:t xml:space="preserve">es </w:t>
            </w:r>
            <w:r w:rsidRPr="004A44B5">
              <w:rPr>
                <w:rFonts w:ascii="Verdana" w:eastAsia="Times New Roman" w:hAnsi="Verdana" w:cs="Times New Roman"/>
                <w:noProof/>
                <w:sz w:val="20"/>
                <w:szCs w:val="20"/>
                <w:lang w:eastAsia="fr-FR"/>
              </w:rPr>
              <w:t>interface</w:t>
            </w:r>
            <w:r w:rsidR="002C4B10">
              <w:rPr>
                <w:rFonts w:ascii="Verdana" w:eastAsia="Times New Roman" w:hAnsi="Verdana" w:cs="Times New Roman"/>
                <w:noProof/>
                <w:sz w:val="20"/>
                <w:szCs w:val="20"/>
                <w:lang w:eastAsia="fr-FR"/>
              </w:rPr>
              <w:t>s</w:t>
            </w:r>
            <w:r w:rsidRPr="004A44B5">
              <w:rPr>
                <w:rFonts w:ascii="Verdana" w:eastAsia="Times New Roman" w:hAnsi="Verdana" w:cs="Times New Roman"/>
                <w:noProof/>
                <w:sz w:val="20"/>
                <w:szCs w:val="20"/>
                <w:lang w:eastAsia="fr-FR"/>
              </w:rPr>
              <w:t xml:space="preserve"> </w:t>
            </w:r>
            <w:r w:rsidR="002C4B10">
              <w:rPr>
                <w:rFonts w:ascii="Verdana" w:eastAsia="Times New Roman" w:hAnsi="Verdana" w:cs="Times New Roman"/>
                <w:noProof/>
                <w:sz w:val="20"/>
                <w:szCs w:val="20"/>
                <w:lang w:eastAsia="fr-FR"/>
              </w:rPr>
              <w:t>sont</w:t>
            </w:r>
            <w:r w:rsidRPr="004A44B5">
              <w:rPr>
                <w:rFonts w:ascii="Verdana" w:eastAsia="Times New Roman" w:hAnsi="Verdana" w:cs="Times New Roman"/>
                <w:noProof/>
                <w:sz w:val="20"/>
                <w:szCs w:val="20"/>
                <w:lang w:eastAsia="fr-FR"/>
              </w:rPr>
              <w:t xml:space="preserve"> à toute fin pratique</w:t>
            </w:r>
            <w:r w:rsidR="002C4B10">
              <w:rPr>
                <w:rFonts w:ascii="Verdana" w:eastAsia="Times New Roman" w:hAnsi="Verdana" w:cs="Times New Roman"/>
                <w:noProof/>
                <w:sz w:val="20"/>
                <w:szCs w:val="20"/>
                <w:lang w:eastAsia="fr-FR"/>
              </w:rPr>
              <w:t>s</w:t>
            </w:r>
            <w:r w:rsidRPr="004A44B5">
              <w:rPr>
                <w:rFonts w:ascii="Verdana" w:eastAsia="Times New Roman" w:hAnsi="Verdana" w:cs="Times New Roman"/>
                <w:noProof/>
                <w:sz w:val="20"/>
                <w:szCs w:val="20"/>
                <w:lang w:eastAsia="fr-FR"/>
              </w:rPr>
              <w:t xml:space="preserve"> non fonctionnelle</w:t>
            </w:r>
            <w:r w:rsidR="002C4B10">
              <w:rPr>
                <w:rFonts w:ascii="Verdana" w:eastAsia="Times New Roman" w:hAnsi="Verdana" w:cs="Times New Roman"/>
                <w:noProof/>
                <w:sz w:val="20"/>
                <w:szCs w:val="20"/>
                <w:lang w:eastAsia="fr-FR"/>
              </w:rPr>
              <w:t>s</w:t>
            </w:r>
          </w:p>
        </w:tc>
        <w:tc>
          <w:tcPr>
            <w:tcW w:w="1000" w:type="pct"/>
            <w:shd w:val="clear" w:color="auto" w:fill="DBE5F1" w:themeFill="accent1" w:themeFillTint="33"/>
          </w:tcPr>
          <w:p w:rsidR="00314900" w:rsidRPr="004A44B5" w:rsidRDefault="00314900" w:rsidP="00A65119">
            <w:pPr>
              <w:keepNext/>
              <w:spacing w:after="60"/>
              <w:rPr>
                <w:rFonts w:ascii="Verdana" w:eastAsia="Times New Roman" w:hAnsi="Verdana" w:cs="Times New Roman"/>
                <w:noProof/>
                <w:sz w:val="20"/>
                <w:szCs w:val="20"/>
                <w:lang w:eastAsia="fr-FR"/>
              </w:rPr>
            </w:pPr>
            <w:r w:rsidRPr="004A44B5">
              <w:rPr>
                <w:rFonts w:ascii="Verdana" w:eastAsia="Times New Roman" w:hAnsi="Verdana" w:cs="Times New Roman"/>
                <w:noProof/>
                <w:sz w:val="20"/>
                <w:szCs w:val="20"/>
                <w:lang w:eastAsia="fr-FR"/>
              </w:rPr>
              <w:t>Certains éléments clés sont manquants dans l</w:t>
            </w:r>
            <w:r w:rsidR="002C4B10">
              <w:rPr>
                <w:rFonts w:ascii="Verdana" w:eastAsia="Times New Roman" w:hAnsi="Verdana" w:cs="Times New Roman"/>
                <w:noProof/>
                <w:sz w:val="20"/>
                <w:szCs w:val="20"/>
                <w:lang w:eastAsia="fr-FR"/>
              </w:rPr>
              <w:t xml:space="preserve">es </w:t>
            </w:r>
            <w:r w:rsidRPr="004A44B5">
              <w:rPr>
                <w:rFonts w:ascii="Verdana" w:eastAsia="Times New Roman" w:hAnsi="Verdana" w:cs="Times New Roman"/>
                <w:noProof/>
                <w:sz w:val="20"/>
                <w:szCs w:val="20"/>
                <w:lang w:eastAsia="fr-FR"/>
              </w:rPr>
              <w:t>interface</w:t>
            </w:r>
            <w:r w:rsidR="002C4B10">
              <w:rPr>
                <w:rFonts w:ascii="Verdana" w:eastAsia="Times New Roman" w:hAnsi="Verdana" w:cs="Times New Roman"/>
                <w:noProof/>
                <w:sz w:val="20"/>
                <w:szCs w:val="20"/>
                <w:lang w:eastAsia="fr-FR"/>
              </w:rPr>
              <w:t>s</w:t>
            </w:r>
            <w:r w:rsidRPr="004A44B5">
              <w:rPr>
                <w:rFonts w:ascii="Verdana" w:eastAsia="Times New Roman" w:hAnsi="Verdana" w:cs="Times New Roman"/>
                <w:noProof/>
                <w:sz w:val="20"/>
                <w:szCs w:val="20"/>
                <w:lang w:eastAsia="fr-FR"/>
              </w:rPr>
              <w:t>;</w:t>
            </w:r>
          </w:p>
          <w:p w:rsidR="00314900" w:rsidRPr="004A44B5" w:rsidRDefault="00314900" w:rsidP="00A65119">
            <w:pPr>
              <w:keepNext/>
              <w:spacing w:after="60"/>
              <w:rPr>
                <w:rFonts w:ascii="Verdana" w:eastAsia="Times New Roman" w:hAnsi="Verdana" w:cs="Times New Roman"/>
                <w:noProof/>
                <w:sz w:val="20"/>
                <w:szCs w:val="20"/>
                <w:lang w:eastAsia="fr-FR"/>
              </w:rPr>
            </w:pPr>
            <w:r w:rsidRPr="004A44B5">
              <w:rPr>
                <w:rFonts w:ascii="Verdana" w:eastAsia="Times New Roman" w:hAnsi="Verdana" w:cs="Times New Roman"/>
                <w:noProof/>
                <w:sz w:val="20"/>
                <w:szCs w:val="20"/>
                <w:lang w:eastAsia="fr-FR"/>
              </w:rPr>
              <w:t>L’utilisateur a certains questionnements quant à l’utilisation de l’interface;</w:t>
            </w:r>
          </w:p>
          <w:p w:rsidR="00314900" w:rsidRPr="004A44B5" w:rsidRDefault="00314900" w:rsidP="00A65119">
            <w:pPr>
              <w:keepNext/>
              <w:spacing w:after="60"/>
              <w:rPr>
                <w:rFonts w:ascii="Verdana" w:eastAsia="Times New Roman" w:hAnsi="Verdana" w:cs="Times New Roman"/>
                <w:noProof/>
                <w:sz w:val="20"/>
                <w:szCs w:val="20"/>
                <w:lang w:eastAsia="fr-FR"/>
              </w:rPr>
            </w:pPr>
            <w:r w:rsidRPr="004A44B5">
              <w:rPr>
                <w:rFonts w:ascii="Verdana" w:eastAsia="Times New Roman" w:hAnsi="Verdana" w:cs="Times New Roman"/>
                <w:noProof/>
                <w:sz w:val="20"/>
                <w:szCs w:val="20"/>
                <w:lang w:eastAsia="fr-FR"/>
              </w:rPr>
              <w:t>Certaines opérations causent un crash;</w:t>
            </w:r>
          </w:p>
        </w:tc>
        <w:tc>
          <w:tcPr>
            <w:tcW w:w="1000" w:type="pct"/>
            <w:shd w:val="clear" w:color="auto" w:fill="DBE5F1" w:themeFill="accent1" w:themeFillTint="33"/>
          </w:tcPr>
          <w:p w:rsidR="00314900" w:rsidRPr="004A44B5" w:rsidRDefault="00314900" w:rsidP="00A65119">
            <w:pPr>
              <w:keepNext/>
              <w:spacing w:after="60"/>
              <w:rPr>
                <w:rFonts w:ascii="Verdana" w:eastAsia="Times New Roman" w:hAnsi="Verdana" w:cs="Times New Roman"/>
                <w:noProof/>
                <w:sz w:val="20"/>
                <w:szCs w:val="20"/>
                <w:lang w:eastAsia="fr-FR"/>
              </w:rPr>
            </w:pPr>
            <w:r w:rsidRPr="004A44B5">
              <w:rPr>
                <w:rFonts w:ascii="Verdana" w:eastAsia="Times New Roman" w:hAnsi="Verdana" w:cs="Times New Roman"/>
                <w:noProof/>
                <w:sz w:val="20"/>
                <w:szCs w:val="20"/>
                <w:lang w:eastAsia="fr-FR"/>
              </w:rPr>
              <w:t>L</w:t>
            </w:r>
            <w:r w:rsidR="002C4B10">
              <w:rPr>
                <w:rFonts w:ascii="Verdana" w:eastAsia="Times New Roman" w:hAnsi="Verdana" w:cs="Times New Roman"/>
                <w:noProof/>
                <w:sz w:val="20"/>
                <w:szCs w:val="20"/>
                <w:lang w:eastAsia="fr-FR"/>
              </w:rPr>
              <w:t>es interfaces sont</w:t>
            </w:r>
            <w:r w:rsidRPr="004A44B5">
              <w:rPr>
                <w:rFonts w:ascii="Verdana" w:eastAsia="Times New Roman" w:hAnsi="Verdana" w:cs="Times New Roman"/>
                <w:noProof/>
                <w:sz w:val="20"/>
                <w:szCs w:val="20"/>
                <w:lang w:eastAsia="fr-FR"/>
              </w:rPr>
              <w:t xml:space="preserve"> adéquate</w:t>
            </w:r>
            <w:r w:rsidR="002C4B10">
              <w:rPr>
                <w:rFonts w:ascii="Verdana" w:eastAsia="Times New Roman" w:hAnsi="Verdana" w:cs="Times New Roman"/>
                <w:noProof/>
                <w:sz w:val="20"/>
                <w:szCs w:val="20"/>
                <w:lang w:eastAsia="fr-FR"/>
              </w:rPr>
              <w:t>s</w:t>
            </w:r>
            <w:r w:rsidRPr="004A44B5">
              <w:rPr>
                <w:rFonts w:ascii="Verdana" w:eastAsia="Times New Roman" w:hAnsi="Verdana" w:cs="Times New Roman"/>
                <w:noProof/>
                <w:sz w:val="20"/>
                <w:szCs w:val="20"/>
                <w:lang w:eastAsia="fr-FR"/>
              </w:rPr>
              <w:t>;</w:t>
            </w:r>
          </w:p>
          <w:p w:rsidR="00314900" w:rsidRPr="004A44B5" w:rsidRDefault="00314900" w:rsidP="00A65119">
            <w:pPr>
              <w:keepNext/>
              <w:spacing w:after="60"/>
              <w:rPr>
                <w:rFonts w:ascii="Verdana" w:eastAsia="Times New Roman" w:hAnsi="Verdana" w:cs="Times New Roman"/>
                <w:noProof/>
                <w:sz w:val="20"/>
                <w:szCs w:val="20"/>
                <w:lang w:eastAsia="fr-FR"/>
              </w:rPr>
            </w:pPr>
            <w:r w:rsidRPr="004A44B5">
              <w:rPr>
                <w:rFonts w:ascii="Verdana" w:eastAsia="Times New Roman" w:hAnsi="Verdana" w:cs="Times New Roman"/>
                <w:noProof/>
                <w:sz w:val="20"/>
                <w:szCs w:val="20"/>
                <w:lang w:eastAsia="fr-FR"/>
              </w:rPr>
              <w:t>La communication avec l’utilisateur est correct, sans plus;</w:t>
            </w:r>
          </w:p>
          <w:p w:rsidR="00314900" w:rsidRPr="004A44B5" w:rsidRDefault="00314900" w:rsidP="00A65119">
            <w:pPr>
              <w:keepNext/>
              <w:spacing w:after="60"/>
              <w:rPr>
                <w:rFonts w:ascii="Verdana" w:eastAsia="Times New Roman" w:hAnsi="Verdana" w:cs="Times New Roman"/>
                <w:noProof/>
                <w:sz w:val="20"/>
                <w:szCs w:val="20"/>
                <w:lang w:eastAsia="fr-FR"/>
              </w:rPr>
            </w:pPr>
            <w:r w:rsidRPr="004A44B5">
              <w:rPr>
                <w:rFonts w:ascii="Verdana" w:eastAsia="Times New Roman" w:hAnsi="Verdana" w:cs="Times New Roman"/>
                <w:noProof/>
                <w:sz w:val="20"/>
                <w:szCs w:val="20"/>
                <w:lang w:eastAsia="fr-FR"/>
              </w:rPr>
              <w:t>Quelques anomalies sont rencontrées mais ne causent pas de crash.</w:t>
            </w:r>
          </w:p>
        </w:tc>
        <w:tc>
          <w:tcPr>
            <w:tcW w:w="1000" w:type="pct"/>
            <w:shd w:val="clear" w:color="auto" w:fill="DBE5F1" w:themeFill="accent1" w:themeFillTint="33"/>
          </w:tcPr>
          <w:p w:rsidR="00314900" w:rsidRPr="004A44B5" w:rsidRDefault="00314900" w:rsidP="00A65119">
            <w:pPr>
              <w:keepNext/>
              <w:spacing w:after="60"/>
              <w:rPr>
                <w:rFonts w:ascii="Verdana" w:eastAsia="Times New Roman" w:hAnsi="Verdana" w:cs="Times New Roman"/>
                <w:noProof/>
                <w:sz w:val="20"/>
                <w:szCs w:val="20"/>
                <w:lang w:eastAsia="fr-FR"/>
              </w:rPr>
            </w:pPr>
            <w:r w:rsidRPr="004A44B5">
              <w:rPr>
                <w:rFonts w:ascii="Verdana" w:eastAsia="Times New Roman" w:hAnsi="Verdana" w:cs="Times New Roman"/>
                <w:noProof/>
                <w:sz w:val="20"/>
                <w:szCs w:val="20"/>
                <w:lang w:eastAsia="fr-FR"/>
              </w:rPr>
              <w:t>L</w:t>
            </w:r>
            <w:r w:rsidR="002C4B10">
              <w:rPr>
                <w:rFonts w:ascii="Verdana" w:eastAsia="Times New Roman" w:hAnsi="Verdana" w:cs="Times New Roman"/>
                <w:noProof/>
                <w:sz w:val="20"/>
                <w:szCs w:val="20"/>
                <w:lang w:eastAsia="fr-FR"/>
              </w:rPr>
              <w:t xml:space="preserve">es </w:t>
            </w:r>
            <w:r w:rsidRPr="004A44B5">
              <w:rPr>
                <w:rFonts w:ascii="Verdana" w:eastAsia="Times New Roman" w:hAnsi="Verdana" w:cs="Times New Roman"/>
                <w:noProof/>
                <w:sz w:val="20"/>
                <w:szCs w:val="20"/>
                <w:lang w:eastAsia="fr-FR"/>
              </w:rPr>
              <w:t>interface</w:t>
            </w:r>
            <w:r w:rsidR="002C4B10">
              <w:rPr>
                <w:rFonts w:ascii="Verdana" w:eastAsia="Times New Roman" w:hAnsi="Verdana" w:cs="Times New Roman"/>
                <w:noProof/>
                <w:sz w:val="20"/>
                <w:szCs w:val="20"/>
                <w:lang w:eastAsia="fr-FR"/>
              </w:rPr>
              <w:t>s</w:t>
            </w:r>
            <w:r w:rsidRPr="004A44B5">
              <w:rPr>
                <w:rFonts w:ascii="Verdana" w:eastAsia="Times New Roman" w:hAnsi="Verdana" w:cs="Times New Roman"/>
                <w:noProof/>
                <w:sz w:val="20"/>
                <w:szCs w:val="20"/>
                <w:lang w:eastAsia="fr-FR"/>
              </w:rPr>
              <w:t xml:space="preserve"> </w:t>
            </w:r>
            <w:r w:rsidR="002C4B10">
              <w:rPr>
                <w:rFonts w:ascii="Verdana" w:eastAsia="Times New Roman" w:hAnsi="Verdana" w:cs="Times New Roman"/>
                <w:noProof/>
                <w:sz w:val="20"/>
                <w:szCs w:val="20"/>
                <w:lang w:eastAsia="fr-FR"/>
              </w:rPr>
              <w:t xml:space="preserve">sont </w:t>
            </w:r>
            <w:r w:rsidRPr="004A44B5">
              <w:rPr>
                <w:rFonts w:ascii="Verdana" w:eastAsia="Times New Roman" w:hAnsi="Verdana" w:cs="Times New Roman"/>
                <w:noProof/>
                <w:sz w:val="20"/>
                <w:szCs w:val="20"/>
                <w:lang w:eastAsia="fr-FR"/>
              </w:rPr>
              <w:t>facile</w:t>
            </w:r>
            <w:r w:rsidR="002C4B10">
              <w:rPr>
                <w:rFonts w:ascii="Verdana" w:eastAsia="Times New Roman" w:hAnsi="Verdana" w:cs="Times New Roman"/>
                <w:noProof/>
                <w:sz w:val="20"/>
                <w:szCs w:val="20"/>
                <w:lang w:eastAsia="fr-FR"/>
              </w:rPr>
              <w:t>s</w:t>
            </w:r>
            <w:r w:rsidRPr="004A44B5">
              <w:rPr>
                <w:rFonts w:ascii="Verdana" w:eastAsia="Times New Roman" w:hAnsi="Verdana" w:cs="Times New Roman"/>
                <w:noProof/>
                <w:sz w:val="20"/>
                <w:szCs w:val="20"/>
                <w:lang w:eastAsia="fr-FR"/>
              </w:rPr>
              <w:t xml:space="preserve"> à comprendre et intuitive</w:t>
            </w:r>
            <w:r w:rsidR="002C4B10">
              <w:rPr>
                <w:rFonts w:ascii="Verdana" w:eastAsia="Times New Roman" w:hAnsi="Verdana" w:cs="Times New Roman"/>
                <w:noProof/>
                <w:sz w:val="20"/>
                <w:szCs w:val="20"/>
                <w:lang w:eastAsia="fr-FR"/>
              </w:rPr>
              <w:t>s</w:t>
            </w:r>
            <w:r w:rsidRPr="004A44B5">
              <w:rPr>
                <w:rFonts w:ascii="Verdana" w:eastAsia="Times New Roman" w:hAnsi="Verdana" w:cs="Times New Roman"/>
                <w:noProof/>
                <w:sz w:val="20"/>
                <w:szCs w:val="20"/>
                <w:lang w:eastAsia="fr-FR"/>
              </w:rPr>
              <w:t>;</w:t>
            </w:r>
          </w:p>
          <w:p w:rsidR="00314900" w:rsidRPr="004A44B5" w:rsidRDefault="00314900" w:rsidP="00A65119">
            <w:pPr>
              <w:keepNext/>
              <w:spacing w:after="60"/>
              <w:rPr>
                <w:rFonts w:ascii="Verdana" w:eastAsia="Times New Roman" w:hAnsi="Verdana" w:cs="Times New Roman"/>
                <w:noProof/>
                <w:sz w:val="20"/>
                <w:szCs w:val="20"/>
                <w:lang w:eastAsia="fr-FR"/>
              </w:rPr>
            </w:pPr>
            <w:r w:rsidRPr="004A44B5">
              <w:rPr>
                <w:rFonts w:ascii="Verdana" w:eastAsia="Times New Roman" w:hAnsi="Verdana" w:cs="Times New Roman"/>
                <w:noProof/>
                <w:sz w:val="20"/>
                <w:szCs w:val="20"/>
                <w:lang w:eastAsia="fr-FR"/>
              </w:rPr>
              <w:t>La communication avec l’utilisateur est claire et adéquate;</w:t>
            </w:r>
          </w:p>
          <w:p w:rsidR="00314900" w:rsidRPr="004A44B5" w:rsidRDefault="00314900" w:rsidP="00A65119">
            <w:pPr>
              <w:keepNext/>
              <w:spacing w:after="60"/>
              <w:rPr>
                <w:rFonts w:ascii="Verdana" w:eastAsia="Times New Roman" w:hAnsi="Verdana" w:cs="Times New Roman"/>
                <w:noProof/>
                <w:sz w:val="20"/>
                <w:szCs w:val="20"/>
                <w:lang w:eastAsia="fr-FR"/>
              </w:rPr>
            </w:pPr>
            <w:r w:rsidRPr="004A44B5">
              <w:rPr>
                <w:rFonts w:ascii="Verdana" w:eastAsia="Times New Roman" w:hAnsi="Verdana" w:cs="Times New Roman"/>
                <w:noProof/>
                <w:sz w:val="20"/>
                <w:szCs w:val="20"/>
                <w:lang w:eastAsia="fr-FR"/>
              </w:rPr>
              <w:t>L’application fonctionne sans bug.</w:t>
            </w:r>
          </w:p>
        </w:tc>
      </w:tr>
      <w:tr w:rsidR="00314900" w:rsidRPr="004A44B5" w:rsidTr="00314900">
        <w:tc>
          <w:tcPr>
            <w:tcW w:w="1000" w:type="pct"/>
            <w:shd w:val="clear" w:color="auto" w:fill="DBE5F1" w:themeFill="accent1" w:themeFillTint="33"/>
            <w:vAlign w:val="center"/>
          </w:tcPr>
          <w:p w:rsidR="00314900" w:rsidRDefault="00314900" w:rsidP="00314900">
            <w:pPr>
              <w:keepNext/>
              <w:rPr>
                <w:rFonts w:ascii="Verdana" w:eastAsia="Times New Roman" w:hAnsi="Verdana" w:cs="Times New Roman"/>
                <w:b/>
                <w:noProof/>
                <w:sz w:val="20"/>
                <w:szCs w:val="20"/>
                <w:lang w:eastAsia="fr-FR"/>
              </w:rPr>
            </w:pPr>
            <w:r w:rsidRPr="004A44B5">
              <w:rPr>
                <w:rFonts w:ascii="Verdana" w:eastAsia="Times New Roman" w:hAnsi="Verdana" w:cs="Times New Roman"/>
                <w:b/>
                <w:noProof/>
                <w:sz w:val="20"/>
                <w:szCs w:val="20"/>
                <w:lang w:eastAsia="fr-FR"/>
              </w:rPr>
              <w:t>Auto-évaluation</w:t>
            </w:r>
            <w:r w:rsidRPr="004A44B5">
              <w:rPr>
                <w:rFonts w:ascii="Verdana" w:eastAsia="Times New Roman" w:hAnsi="Verdana" w:cs="Times New Roman"/>
                <w:noProof/>
                <w:sz w:val="20"/>
                <w:szCs w:val="20"/>
                <w:lang w:eastAsia="fr-FR"/>
              </w:rPr>
              <w:t xml:space="preserve"> </w:t>
            </w:r>
            <w:r w:rsidRPr="004A44B5">
              <w:rPr>
                <w:rFonts w:ascii="Verdana" w:eastAsia="Times New Roman" w:hAnsi="Verdana" w:cs="Times New Roman"/>
                <w:b/>
                <w:noProof/>
                <w:sz w:val="20"/>
                <w:szCs w:val="20"/>
                <w:lang w:eastAsia="fr-FR"/>
              </w:rPr>
              <w:t>-----&gt;&gt;&gt;</w:t>
            </w:r>
          </w:p>
          <w:p w:rsidR="00896014" w:rsidRPr="00896014" w:rsidRDefault="00896014" w:rsidP="00314900">
            <w:pPr>
              <w:keepNext/>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Mettre un X dans une des cases</w:t>
            </w:r>
          </w:p>
        </w:tc>
        <w:tc>
          <w:tcPr>
            <w:tcW w:w="1000" w:type="pct"/>
            <w:shd w:val="clear" w:color="auto" w:fill="DBE5F1" w:themeFill="accent1" w:themeFillTint="33"/>
            <w:tcMar>
              <w:right w:w="288" w:type="dxa"/>
            </w:tcMar>
            <w:vAlign w:val="center"/>
          </w:tcPr>
          <w:p w:rsidR="00314900" w:rsidRPr="004A44B5" w:rsidRDefault="00314900" w:rsidP="00314900">
            <w:pPr>
              <w:keepNext/>
              <w:jc w:val="center"/>
              <w:rPr>
                <w:rFonts w:ascii="Verdana" w:eastAsia="Times New Roman" w:hAnsi="Verdana" w:cs="Times New Roman"/>
                <w:noProof/>
                <w:sz w:val="20"/>
                <w:szCs w:val="20"/>
                <w:lang w:eastAsia="fr-FR"/>
              </w:rPr>
            </w:pPr>
          </w:p>
        </w:tc>
        <w:tc>
          <w:tcPr>
            <w:tcW w:w="1000" w:type="pct"/>
            <w:shd w:val="clear" w:color="auto" w:fill="DBE5F1" w:themeFill="accent1" w:themeFillTint="33"/>
            <w:vAlign w:val="center"/>
          </w:tcPr>
          <w:p w:rsidR="00314900" w:rsidRPr="004A44B5" w:rsidRDefault="00314900" w:rsidP="00314900">
            <w:pPr>
              <w:keepNext/>
              <w:jc w:val="center"/>
              <w:rPr>
                <w:rFonts w:ascii="Verdana" w:eastAsia="Times New Roman" w:hAnsi="Verdana" w:cs="Times New Roman"/>
                <w:noProof/>
                <w:sz w:val="20"/>
                <w:szCs w:val="20"/>
                <w:lang w:eastAsia="fr-FR"/>
              </w:rPr>
            </w:pPr>
          </w:p>
        </w:tc>
        <w:tc>
          <w:tcPr>
            <w:tcW w:w="1000" w:type="pct"/>
            <w:shd w:val="clear" w:color="auto" w:fill="DBE5F1" w:themeFill="accent1" w:themeFillTint="33"/>
            <w:vAlign w:val="center"/>
          </w:tcPr>
          <w:p w:rsidR="00314900" w:rsidRPr="004A44B5" w:rsidRDefault="00314900" w:rsidP="00314900">
            <w:pPr>
              <w:keepNext/>
              <w:jc w:val="center"/>
              <w:rPr>
                <w:rFonts w:ascii="Verdana" w:eastAsia="Times New Roman" w:hAnsi="Verdana" w:cs="Times New Roman"/>
                <w:noProof/>
                <w:sz w:val="20"/>
                <w:szCs w:val="20"/>
                <w:lang w:eastAsia="fr-FR"/>
              </w:rPr>
            </w:pPr>
          </w:p>
        </w:tc>
        <w:tc>
          <w:tcPr>
            <w:tcW w:w="1000" w:type="pct"/>
            <w:shd w:val="clear" w:color="auto" w:fill="DBE5F1" w:themeFill="accent1" w:themeFillTint="33"/>
            <w:vAlign w:val="center"/>
          </w:tcPr>
          <w:p w:rsidR="00314900" w:rsidRPr="004A44B5" w:rsidRDefault="001C710D" w:rsidP="00314900">
            <w:pPr>
              <w:keepNext/>
              <w:jc w:val="center"/>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x</w:t>
            </w:r>
          </w:p>
        </w:tc>
      </w:tr>
      <w:tr w:rsidR="00314900" w:rsidRPr="004A44B5" w:rsidTr="00F23C64">
        <w:tc>
          <w:tcPr>
            <w:tcW w:w="1000" w:type="pct"/>
            <w:shd w:val="clear" w:color="auto" w:fill="DBE5F1" w:themeFill="accent1" w:themeFillTint="33"/>
            <w:vAlign w:val="center"/>
          </w:tcPr>
          <w:p w:rsidR="00314900" w:rsidRDefault="00314900" w:rsidP="00314900">
            <w:pPr>
              <w:rPr>
                <w:rFonts w:ascii="Verdana" w:eastAsia="Times New Roman" w:hAnsi="Verdana" w:cs="Times New Roman"/>
                <w:b/>
                <w:noProof/>
                <w:sz w:val="20"/>
                <w:szCs w:val="20"/>
                <w:lang w:eastAsia="fr-FR"/>
              </w:rPr>
            </w:pPr>
            <w:r w:rsidRPr="004A44B5">
              <w:rPr>
                <w:rFonts w:ascii="Verdana" w:eastAsia="Times New Roman" w:hAnsi="Verdana" w:cs="Times New Roman"/>
                <w:b/>
                <w:noProof/>
                <w:sz w:val="20"/>
                <w:szCs w:val="20"/>
                <w:lang w:eastAsia="fr-FR"/>
              </w:rPr>
              <w:t xml:space="preserve">Explications ----------&gt;&gt;&gt; </w:t>
            </w:r>
          </w:p>
          <w:p w:rsidR="00896014" w:rsidRPr="00896014" w:rsidRDefault="00896014" w:rsidP="00896014">
            <w:pPr>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Nommez et détaillez les éléments qui appuient votre auto-évaluation</w:t>
            </w:r>
          </w:p>
        </w:tc>
        <w:tc>
          <w:tcPr>
            <w:tcW w:w="4000" w:type="pct"/>
            <w:gridSpan w:val="4"/>
            <w:shd w:val="clear" w:color="auto" w:fill="DBE5F1" w:themeFill="accent1" w:themeFillTint="33"/>
            <w:tcMar>
              <w:right w:w="288" w:type="dxa"/>
            </w:tcMar>
          </w:tcPr>
          <w:p w:rsidR="00314900" w:rsidRPr="004A44B5" w:rsidRDefault="001C710D" w:rsidP="00F23C64">
            <w:pPr>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J’ai bien enticiper tous les erreure possible et est effectué une gestion erreure adéquate.</w:t>
            </w:r>
          </w:p>
        </w:tc>
      </w:tr>
      <w:tr w:rsidR="00F14FDB" w:rsidRPr="004A44B5" w:rsidTr="00B924D9">
        <w:tc>
          <w:tcPr>
            <w:tcW w:w="1000" w:type="pct"/>
            <w:shd w:val="clear" w:color="auto" w:fill="DBE5F1" w:themeFill="accent1" w:themeFillTint="33"/>
          </w:tcPr>
          <w:p w:rsidR="007C70B7" w:rsidRDefault="004A44B5" w:rsidP="007C70B7">
            <w:pPr>
              <w:keepNext/>
              <w:spacing w:after="60"/>
              <w:rPr>
                <w:rFonts w:ascii="Verdana" w:eastAsia="Times New Roman" w:hAnsi="Verdana" w:cs="Times New Roman"/>
                <w:sz w:val="20"/>
                <w:szCs w:val="20"/>
                <w:lang w:eastAsia="fr-FR"/>
              </w:rPr>
            </w:pPr>
            <w:r w:rsidRPr="004A44B5">
              <w:rPr>
                <w:rFonts w:ascii="Verdana" w:eastAsia="Times New Roman" w:hAnsi="Verdana" w:cs="Times New Roman"/>
                <w:sz w:val="20"/>
                <w:szCs w:val="20"/>
                <w:lang w:eastAsia="fr-FR"/>
              </w:rPr>
              <w:lastRenderedPageBreak/>
              <w:t>L’application est conforme à la demande :</w:t>
            </w:r>
          </w:p>
          <w:p w:rsidR="004A44B5" w:rsidRPr="004A44B5" w:rsidRDefault="007C70B7" w:rsidP="007C70B7">
            <w:pPr>
              <w:keepNext/>
              <w:spacing w:after="60"/>
              <w:rPr>
                <w:rFonts w:ascii="Verdana" w:eastAsia="Times New Roman" w:hAnsi="Verdana" w:cs="Times New Roman"/>
                <w:sz w:val="20"/>
                <w:szCs w:val="20"/>
                <w:lang w:eastAsia="fr-FR"/>
              </w:rPr>
            </w:pPr>
            <w:r>
              <w:rPr>
                <w:rFonts w:ascii="Verdana" w:eastAsia="Times New Roman" w:hAnsi="Verdana" w:cs="Times New Roman"/>
                <w:sz w:val="20"/>
                <w:szCs w:val="20"/>
                <w:lang w:eastAsia="fr-FR"/>
              </w:rPr>
              <w:t>-</w:t>
            </w:r>
            <w:r w:rsidRPr="004A44B5">
              <w:rPr>
                <w:rFonts w:ascii="Verdana" w:eastAsia="Times New Roman" w:hAnsi="Verdana" w:cs="Times New Roman"/>
                <w:sz w:val="20"/>
                <w:szCs w:val="20"/>
                <w:lang w:eastAsia="fr-FR"/>
              </w:rPr>
              <w:t xml:space="preserve"> </w:t>
            </w:r>
            <w:r w:rsidR="004A44B5" w:rsidRPr="004A44B5">
              <w:rPr>
                <w:rFonts w:ascii="Verdana" w:eastAsia="Times New Roman" w:hAnsi="Verdana" w:cs="Times New Roman"/>
                <w:sz w:val="20"/>
                <w:szCs w:val="20"/>
                <w:lang w:eastAsia="fr-FR"/>
              </w:rPr>
              <w:t>L</w:t>
            </w:r>
            <w:r w:rsidR="00CD190E">
              <w:rPr>
                <w:rFonts w:ascii="Verdana" w:eastAsia="Times New Roman" w:hAnsi="Verdana" w:cs="Times New Roman"/>
                <w:sz w:val="20"/>
                <w:szCs w:val="20"/>
                <w:lang w:eastAsia="fr-FR"/>
              </w:rPr>
              <w:t xml:space="preserve">es </w:t>
            </w:r>
            <w:r w:rsidR="004A44B5" w:rsidRPr="004A44B5">
              <w:rPr>
                <w:rFonts w:ascii="Verdana" w:eastAsia="Times New Roman" w:hAnsi="Verdana" w:cs="Times New Roman"/>
                <w:sz w:val="20"/>
                <w:szCs w:val="20"/>
                <w:lang w:eastAsia="fr-FR"/>
              </w:rPr>
              <w:t>interface</w:t>
            </w:r>
            <w:r w:rsidR="00CD190E">
              <w:rPr>
                <w:rFonts w:ascii="Verdana" w:eastAsia="Times New Roman" w:hAnsi="Verdana" w:cs="Times New Roman"/>
                <w:sz w:val="20"/>
                <w:szCs w:val="20"/>
                <w:lang w:eastAsia="fr-FR"/>
              </w:rPr>
              <w:t>s</w:t>
            </w:r>
            <w:r w:rsidR="004A44B5" w:rsidRPr="004A44B5">
              <w:rPr>
                <w:rFonts w:ascii="Verdana" w:eastAsia="Times New Roman" w:hAnsi="Verdana" w:cs="Times New Roman"/>
                <w:sz w:val="20"/>
                <w:szCs w:val="20"/>
                <w:lang w:eastAsia="fr-FR"/>
              </w:rPr>
              <w:t xml:space="preserve"> graphique</w:t>
            </w:r>
            <w:r w:rsidR="00CD190E">
              <w:rPr>
                <w:rFonts w:ascii="Verdana" w:eastAsia="Times New Roman" w:hAnsi="Verdana" w:cs="Times New Roman"/>
                <w:sz w:val="20"/>
                <w:szCs w:val="20"/>
                <w:lang w:eastAsia="fr-FR"/>
              </w:rPr>
              <w:t>s</w:t>
            </w:r>
            <w:r w:rsidR="004A44B5" w:rsidRPr="004A44B5">
              <w:rPr>
                <w:rFonts w:ascii="Verdana" w:eastAsia="Times New Roman" w:hAnsi="Verdana" w:cs="Times New Roman"/>
                <w:sz w:val="20"/>
                <w:szCs w:val="20"/>
                <w:lang w:eastAsia="fr-FR"/>
              </w:rPr>
              <w:t xml:space="preserve"> permet</w:t>
            </w:r>
            <w:r w:rsidR="00CD190E">
              <w:rPr>
                <w:rFonts w:ascii="Verdana" w:eastAsia="Times New Roman" w:hAnsi="Verdana" w:cs="Times New Roman"/>
                <w:sz w:val="20"/>
                <w:szCs w:val="20"/>
                <w:lang w:eastAsia="fr-FR"/>
              </w:rPr>
              <w:t>tent</w:t>
            </w:r>
            <w:r w:rsidR="004A44B5" w:rsidRPr="004A44B5">
              <w:rPr>
                <w:rFonts w:ascii="Verdana" w:eastAsia="Times New Roman" w:hAnsi="Verdana" w:cs="Times New Roman"/>
                <w:sz w:val="20"/>
                <w:szCs w:val="20"/>
                <w:lang w:eastAsia="fr-FR"/>
              </w:rPr>
              <w:t xml:space="preserve"> de :</w:t>
            </w:r>
          </w:p>
          <w:p w:rsidR="007C70B7" w:rsidRPr="007C70B7" w:rsidRDefault="007C70B7" w:rsidP="007C70B7">
            <w:pPr>
              <w:pStyle w:val="Paragraphedeliste"/>
              <w:keepNext/>
              <w:numPr>
                <w:ilvl w:val="0"/>
                <w:numId w:val="22"/>
              </w:numPr>
              <w:spacing w:after="60"/>
              <w:rPr>
                <w:rFonts w:ascii="Verdana" w:eastAsia="Times New Roman" w:hAnsi="Verdana" w:cs="Times New Roman"/>
                <w:sz w:val="20"/>
                <w:szCs w:val="20"/>
                <w:lang w:eastAsia="fr-FR"/>
              </w:rPr>
            </w:pPr>
            <w:r w:rsidRPr="007C70B7">
              <w:rPr>
                <w:rFonts w:ascii="Verdana" w:eastAsia="Times New Roman" w:hAnsi="Verdana" w:cs="Times New Roman"/>
                <w:sz w:val="20"/>
                <w:szCs w:val="20"/>
                <w:lang w:eastAsia="fr-FR"/>
              </w:rPr>
              <w:t xml:space="preserve">Créer et afficher des </w:t>
            </w:r>
            <w:r w:rsidR="00CD190E">
              <w:rPr>
                <w:rFonts w:ascii="Verdana" w:eastAsia="Times New Roman" w:hAnsi="Verdana" w:cs="Times New Roman"/>
                <w:sz w:val="20"/>
                <w:szCs w:val="20"/>
                <w:lang w:eastAsia="fr-FR"/>
              </w:rPr>
              <w:t>patients</w:t>
            </w:r>
            <w:r w:rsidRPr="007C70B7">
              <w:rPr>
                <w:rFonts w:ascii="Verdana" w:eastAsia="Times New Roman" w:hAnsi="Verdana" w:cs="Times New Roman"/>
                <w:sz w:val="20"/>
                <w:szCs w:val="20"/>
                <w:lang w:eastAsia="fr-FR"/>
              </w:rPr>
              <w:t xml:space="preserve"> avec la validation des données et la concaténation du courriel.</w:t>
            </w:r>
          </w:p>
          <w:p w:rsidR="007C70B7" w:rsidRPr="007C70B7" w:rsidRDefault="007C70B7" w:rsidP="007C70B7">
            <w:pPr>
              <w:pStyle w:val="Paragraphedeliste"/>
              <w:keepNext/>
              <w:numPr>
                <w:ilvl w:val="0"/>
                <w:numId w:val="22"/>
              </w:numPr>
              <w:spacing w:after="60"/>
              <w:rPr>
                <w:rFonts w:ascii="Verdana" w:eastAsia="Times New Roman" w:hAnsi="Verdana" w:cs="Times New Roman"/>
                <w:sz w:val="20"/>
                <w:szCs w:val="20"/>
                <w:lang w:eastAsia="fr-FR"/>
              </w:rPr>
            </w:pPr>
            <w:r w:rsidRPr="007C70B7">
              <w:rPr>
                <w:rFonts w:ascii="Verdana" w:eastAsia="Times New Roman" w:hAnsi="Verdana" w:cs="Times New Roman"/>
                <w:sz w:val="20"/>
                <w:szCs w:val="20"/>
                <w:lang w:eastAsia="fr-FR"/>
              </w:rPr>
              <w:t>Calculer et afficher l</w:t>
            </w:r>
            <w:r w:rsidR="00CD190E">
              <w:rPr>
                <w:rFonts w:ascii="Verdana" w:eastAsia="Times New Roman" w:hAnsi="Verdana" w:cs="Times New Roman"/>
                <w:sz w:val="20"/>
                <w:szCs w:val="20"/>
                <w:lang w:eastAsia="fr-FR"/>
              </w:rPr>
              <w:t>’âge et le coût de la visite</w:t>
            </w:r>
            <w:r w:rsidR="002C4B10">
              <w:rPr>
                <w:rFonts w:ascii="Verdana" w:eastAsia="Times New Roman" w:hAnsi="Verdana" w:cs="Times New Roman"/>
                <w:sz w:val="20"/>
                <w:szCs w:val="20"/>
                <w:lang w:eastAsia="fr-FR"/>
              </w:rPr>
              <w:t xml:space="preserve"> dans une </w:t>
            </w:r>
            <w:proofErr w:type="spellStart"/>
            <w:r w:rsidR="002C4B10">
              <w:rPr>
                <w:rFonts w:ascii="Verdana" w:eastAsia="Times New Roman" w:hAnsi="Verdana" w:cs="Times New Roman"/>
                <w:sz w:val="20"/>
                <w:szCs w:val="20"/>
                <w:lang w:eastAsia="fr-FR"/>
              </w:rPr>
              <w:t>listview</w:t>
            </w:r>
            <w:proofErr w:type="spellEnd"/>
            <w:r w:rsidRPr="007C70B7">
              <w:rPr>
                <w:rFonts w:ascii="Verdana" w:eastAsia="Times New Roman" w:hAnsi="Verdana" w:cs="Times New Roman"/>
                <w:sz w:val="20"/>
                <w:szCs w:val="20"/>
                <w:lang w:eastAsia="fr-FR"/>
              </w:rPr>
              <w:t>.</w:t>
            </w:r>
          </w:p>
          <w:p w:rsidR="00CD190E" w:rsidRDefault="007C70B7" w:rsidP="00CD190E">
            <w:pPr>
              <w:pStyle w:val="Paragraphedeliste"/>
              <w:keepNext/>
              <w:numPr>
                <w:ilvl w:val="0"/>
                <w:numId w:val="22"/>
              </w:numPr>
              <w:spacing w:after="60"/>
              <w:rPr>
                <w:rFonts w:ascii="Verdana" w:eastAsia="Times New Roman" w:hAnsi="Verdana" w:cs="Times New Roman"/>
                <w:noProof/>
                <w:sz w:val="20"/>
                <w:szCs w:val="20"/>
                <w:lang w:eastAsia="fr-FR"/>
              </w:rPr>
            </w:pPr>
            <w:r w:rsidRPr="007C70B7">
              <w:rPr>
                <w:rFonts w:ascii="Verdana" w:eastAsia="Times New Roman" w:hAnsi="Verdana" w:cs="Times New Roman"/>
                <w:sz w:val="20"/>
                <w:szCs w:val="20"/>
                <w:lang w:eastAsia="fr-FR"/>
              </w:rPr>
              <w:t>Sauvegarder</w:t>
            </w:r>
            <w:r w:rsidR="00CD190E">
              <w:rPr>
                <w:rFonts w:ascii="Verdana" w:eastAsia="Times New Roman" w:hAnsi="Verdana" w:cs="Times New Roman"/>
                <w:sz w:val="20"/>
                <w:szCs w:val="20"/>
                <w:lang w:eastAsia="fr-FR"/>
              </w:rPr>
              <w:t xml:space="preserve"> un patient dans un fichier JSON</w:t>
            </w:r>
          </w:p>
          <w:p w:rsidR="008512B4" w:rsidRPr="004A44B5" w:rsidRDefault="007C70B7" w:rsidP="00CD190E">
            <w:pPr>
              <w:pStyle w:val="Paragraphedeliste"/>
              <w:keepNext/>
              <w:numPr>
                <w:ilvl w:val="0"/>
                <w:numId w:val="22"/>
              </w:numPr>
              <w:spacing w:after="60"/>
              <w:rPr>
                <w:rFonts w:ascii="Verdana" w:eastAsia="Times New Roman" w:hAnsi="Verdana" w:cs="Times New Roman"/>
                <w:noProof/>
                <w:sz w:val="20"/>
                <w:szCs w:val="20"/>
                <w:lang w:eastAsia="fr-FR"/>
              </w:rPr>
            </w:pPr>
            <w:r w:rsidRPr="007C70B7">
              <w:rPr>
                <w:rFonts w:ascii="Verdana" w:eastAsia="Times New Roman" w:hAnsi="Verdana" w:cs="Times New Roman"/>
                <w:sz w:val="20"/>
                <w:szCs w:val="20"/>
                <w:lang w:eastAsia="fr-FR"/>
              </w:rPr>
              <w:t>Ouvrir un fichier</w:t>
            </w:r>
            <w:r w:rsidR="00CD190E">
              <w:rPr>
                <w:rFonts w:ascii="Verdana" w:eastAsia="Times New Roman" w:hAnsi="Verdana" w:cs="Times New Roman"/>
                <w:sz w:val="20"/>
                <w:szCs w:val="20"/>
                <w:lang w:eastAsia="fr-FR"/>
              </w:rPr>
              <w:t xml:space="preserve"> JSON </w:t>
            </w:r>
            <w:r w:rsidRPr="007C70B7">
              <w:rPr>
                <w:rFonts w:ascii="Verdana" w:eastAsia="Times New Roman" w:hAnsi="Verdana" w:cs="Times New Roman"/>
                <w:sz w:val="20"/>
                <w:szCs w:val="20"/>
                <w:lang w:eastAsia="fr-FR"/>
              </w:rPr>
              <w:t xml:space="preserve"> et afficher </w:t>
            </w:r>
            <w:r w:rsidR="00CD190E">
              <w:rPr>
                <w:rFonts w:ascii="Verdana" w:eastAsia="Times New Roman" w:hAnsi="Verdana" w:cs="Times New Roman"/>
                <w:sz w:val="20"/>
                <w:szCs w:val="20"/>
                <w:lang w:eastAsia="fr-FR"/>
              </w:rPr>
              <w:t>u</w:t>
            </w:r>
            <w:r w:rsidR="00731EC8">
              <w:rPr>
                <w:rFonts w:ascii="Verdana" w:eastAsia="Times New Roman" w:hAnsi="Verdana" w:cs="Times New Roman"/>
                <w:sz w:val="20"/>
                <w:szCs w:val="20"/>
                <w:lang w:eastAsia="fr-FR"/>
              </w:rPr>
              <w:t>n patient</w:t>
            </w:r>
            <w:r w:rsidR="00DE02BD">
              <w:rPr>
                <w:rFonts w:ascii="Verdana" w:eastAsia="Times New Roman" w:hAnsi="Verdana" w:cs="Times New Roman"/>
                <w:sz w:val="20"/>
                <w:szCs w:val="20"/>
                <w:lang w:eastAsia="fr-FR"/>
              </w:rPr>
              <w:t>.</w:t>
            </w:r>
          </w:p>
        </w:tc>
        <w:tc>
          <w:tcPr>
            <w:tcW w:w="1000" w:type="pct"/>
            <w:shd w:val="clear" w:color="auto" w:fill="DBE5F1" w:themeFill="accent1" w:themeFillTint="33"/>
            <w:tcMar>
              <w:right w:w="288" w:type="dxa"/>
            </w:tcMar>
          </w:tcPr>
          <w:p w:rsidR="008512B4" w:rsidRPr="004A44B5" w:rsidRDefault="004A44B5" w:rsidP="00A65119">
            <w:pPr>
              <w:keepNext/>
              <w:spacing w:after="60"/>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La plupars</w:t>
            </w:r>
            <w:r w:rsidRPr="004A44B5">
              <w:rPr>
                <w:rFonts w:ascii="Verdana" w:eastAsia="Times New Roman" w:hAnsi="Verdana" w:cs="Times New Roman"/>
                <w:noProof/>
                <w:sz w:val="20"/>
                <w:szCs w:val="20"/>
                <w:lang w:eastAsia="fr-FR"/>
              </w:rPr>
              <w:t xml:space="preserve"> des traitement</w:t>
            </w:r>
            <w:r>
              <w:rPr>
                <w:rFonts w:ascii="Verdana" w:eastAsia="Times New Roman" w:hAnsi="Verdana" w:cs="Times New Roman"/>
                <w:noProof/>
                <w:sz w:val="20"/>
                <w:szCs w:val="20"/>
                <w:lang w:eastAsia="fr-FR"/>
              </w:rPr>
              <w:t>s sont non fonctionnels</w:t>
            </w:r>
          </w:p>
        </w:tc>
        <w:tc>
          <w:tcPr>
            <w:tcW w:w="1000" w:type="pct"/>
            <w:shd w:val="clear" w:color="auto" w:fill="DBE5F1" w:themeFill="accent1" w:themeFillTint="33"/>
          </w:tcPr>
          <w:p w:rsidR="004A44B5" w:rsidRDefault="004A44B5" w:rsidP="00A65119">
            <w:pPr>
              <w:keepNext/>
              <w:spacing w:after="60"/>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 xml:space="preserve">Quelques </w:t>
            </w:r>
            <w:r w:rsidR="005850A2">
              <w:rPr>
                <w:rFonts w:ascii="Verdana" w:eastAsia="Times New Roman" w:hAnsi="Verdana" w:cs="Times New Roman"/>
                <w:noProof/>
                <w:sz w:val="20"/>
                <w:szCs w:val="20"/>
                <w:lang w:eastAsia="fr-FR"/>
              </w:rPr>
              <w:t>exigences de la demande sont manquantes ou non fonctionnelles;</w:t>
            </w:r>
          </w:p>
          <w:p w:rsidR="004A44B5" w:rsidRDefault="004A44B5" w:rsidP="00A65119">
            <w:pPr>
              <w:keepNext/>
              <w:spacing w:after="60"/>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Quelques problèmes graves</w:t>
            </w:r>
            <w:r w:rsidR="00A65119">
              <w:rPr>
                <w:rFonts w:ascii="Verdana" w:eastAsia="Times New Roman" w:hAnsi="Verdana" w:cs="Times New Roman"/>
                <w:noProof/>
                <w:sz w:val="20"/>
                <w:szCs w:val="20"/>
                <w:lang w:eastAsia="fr-FR"/>
              </w:rPr>
              <w:t xml:space="preserve"> ou anomalies</w:t>
            </w:r>
            <w:r>
              <w:rPr>
                <w:rFonts w:ascii="Verdana" w:eastAsia="Times New Roman" w:hAnsi="Verdana" w:cs="Times New Roman"/>
                <w:noProof/>
                <w:sz w:val="20"/>
                <w:szCs w:val="20"/>
                <w:lang w:eastAsia="fr-FR"/>
              </w:rPr>
              <w:t xml:space="preserve"> sont rencontrés;</w:t>
            </w:r>
          </w:p>
          <w:p w:rsidR="005850A2" w:rsidRPr="004A44B5" w:rsidRDefault="005850A2" w:rsidP="00A65119">
            <w:pPr>
              <w:keepNext/>
              <w:spacing w:after="60"/>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Les affichages ne sont pas professionnels et/ou certains formats d’affichage ne sont pas adéquats.</w:t>
            </w:r>
          </w:p>
        </w:tc>
        <w:tc>
          <w:tcPr>
            <w:tcW w:w="1000" w:type="pct"/>
            <w:shd w:val="clear" w:color="auto" w:fill="DBE5F1" w:themeFill="accent1" w:themeFillTint="33"/>
          </w:tcPr>
          <w:p w:rsidR="00A65119" w:rsidRDefault="005850A2" w:rsidP="00A65119">
            <w:pPr>
              <w:keepNext/>
              <w:spacing w:after="60"/>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 xml:space="preserve">Tout est conforme, sauf </w:t>
            </w:r>
            <w:r w:rsidR="00A65119">
              <w:rPr>
                <w:rFonts w:ascii="Verdana" w:eastAsia="Times New Roman" w:hAnsi="Verdana" w:cs="Times New Roman"/>
                <w:noProof/>
                <w:sz w:val="20"/>
                <w:szCs w:val="20"/>
                <w:lang w:eastAsia="fr-FR"/>
              </w:rPr>
              <w:t xml:space="preserve">pour </w:t>
            </w:r>
            <w:r>
              <w:rPr>
                <w:rFonts w:ascii="Verdana" w:eastAsia="Times New Roman" w:hAnsi="Verdana" w:cs="Times New Roman"/>
                <w:noProof/>
                <w:sz w:val="20"/>
                <w:szCs w:val="20"/>
                <w:lang w:eastAsia="fr-FR"/>
              </w:rPr>
              <w:t>quelques éléments mineurs, comme</w:t>
            </w:r>
            <w:r w:rsidR="00A65119">
              <w:rPr>
                <w:rFonts w:ascii="Verdana" w:eastAsia="Times New Roman" w:hAnsi="Verdana" w:cs="Times New Roman"/>
                <w:noProof/>
                <w:sz w:val="20"/>
                <w:szCs w:val="20"/>
                <w:lang w:eastAsia="fr-FR"/>
              </w:rPr>
              <w:t> :</w:t>
            </w:r>
          </w:p>
          <w:p w:rsidR="00A65119" w:rsidRDefault="007C70B7" w:rsidP="00A65119">
            <w:pPr>
              <w:pStyle w:val="Paragraphedeliste"/>
              <w:keepNext/>
              <w:numPr>
                <w:ilvl w:val="0"/>
                <w:numId w:val="24"/>
              </w:numPr>
              <w:spacing w:after="60"/>
              <w:ind w:left="291" w:hanging="180"/>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L</w:t>
            </w:r>
            <w:r w:rsidR="005850A2" w:rsidRPr="00A65119">
              <w:rPr>
                <w:rFonts w:ascii="Verdana" w:eastAsia="Times New Roman" w:hAnsi="Verdana" w:cs="Times New Roman"/>
                <w:noProof/>
                <w:sz w:val="20"/>
                <w:szCs w:val="20"/>
                <w:lang w:eastAsia="fr-FR"/>
              </w:rPr>
              <w:t>e</w:t>
            </w:r>
            <w:r>
              <w:rPr>
                <w:rFonts w:ascii="Verdana" w:eastAsia="Times New Roman" w:hAnsi="Verdana" w:cs="Times New Roman"/>
                <w:noProof/>
                <w:sz w:val="20"/>
                <w:szCs w:val="20"/>
                <w:lang w:eastAsia="fr-FR"/>
              </w:rPr>
              <w:t>s</w:t>
            </w:r>
            <w:r w:rsidR="005850A2" w:rsidRPr="00A65119">
              <w:rPr>
                <w:rFonts w:ascii="Verdana" w:eastAsia="Times New Roman" w:hAnsi="Verdana" w:cs="Times New Roman"/>
                <w:noProof/>
                <w:sz w:val="20"/>
                <w:szCs w:val="20"/>
                <w:lang w:eastAsia="fr-FR"/>
              </w:rPr>
              <w:t xml:space="preserve"> format</w:t>
            </w:r>
            <w:r>
              <w:rPr>
                <w:rFonts w:ascii="Verdana" w:eastAsia="Times New Roman" w:hAnsi="Verdana" w:cs="Times New Roman"/>
                <w:noProof/>
                <w:sz w:val="20"/>
                <w:szCs w:val="20"/>
                <w:lang w:eastAsia="fr-FR"/>
              </w:rPr>
              <w:t>s</w:t>
            </w:r>
            <w:r w:rsidR="005850A2" w:rsidRPr="00A65119">
              <w:rPr>
                <w:rFonts w:ascii="Verdana" w:eastAsia="Times New Roman" w:hAnsi="Verdana" w:cs="Times New Roman"/>
                <w:noProof/>
                <w:sz w:val="20"/>
                <w:szCs w:val="20"/>
                <w:lang w:eastAsia="fr-FR"/>
              </w:rPr>
              <w:t xml:space="preserve"> d’</w:t>
            </w:r>
            <w:r w:rsidR="00A65119">
              <w:rPr>
                <w:rFonts w:ascii="Verdana" w:eastAsia="Times New Roman" w:hAnsi="Verdana" w:cs="Times New Roman"/>
                <w:noProof/>
                <w:sz w:val="20"/>
                <w:szCs w:val="20"/>
                <w:lang w:eastAsia="fr-FR"/>
              </w:rPr>
              <w:t>affichage</w:t>
            </w:r>
            <w:r>
              <w:rPr>
                <w:rFonts w:ascii="Verdana" w:eastAsia="Times New Roman" w:hAnsi="Verdana" w:cs="Times New Roman"/>
                <w:noProof/>
                <w:sz w:val="20"/>
                <w:szCs w:val="20"/>
                <w:lang w:eastAsia="fr-FR"/>
              </w:rPr>
              <w:t>.</w:t>
            </w:r>
          </w:p>
          <w:p w:rsidR="00A65119" w:rsidRDefault="00A65119" w:rsidP="00A65119">
            <w:pPr>
              <w:pStyle w:val="Paragraphedeliste"/>
              <w:keepNext/>
              <w:numPr>
                <w:ilvl w:val="0"/>
                <w:numId w:val="24"/>
              </w:numPr>
              <w:spacing w:after="60"/>
              <w:ind w:left="291" w:hanging="180"/>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Erreur de calculs;</w:t>
            </w:r>
          </w:p>
          <w:p w:rsidR="00A65119" w:rsidRDefault="007C70B7" w:rsidP="00A65119">
            <w:pPr>
              <w:pStyle w:val="Paragraphedeliste"/>
              <w:keepNext/>
              <w:numPr>
                <w:ilvl w:val="0"/>
                <w:numId w:val="24"/>
              </w:numPr>
              <w:spacing w:after="60"/>
              <w:ind w:left="291" w:hanging="180"/>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L</w:t>
            </w:r>
            <w:r w:rsidR="00A65119">
              <w:rPr>
                <w:rFonts w:ascii="Verdana" w:eastAsia="Times New Roman" w:hAnsi="Verdana" w:cs="Times New Roman"/>
                <w:noProof/>
                <w:sz w:val="20"/>
                <w:szCs w:val="20"/>
                <w:lang w:eastAsia="fr-FR"/>
              </w:rPr>
              <w:t>a validation de valeur présente mais incomplète;</w:t>
            </w:r>
          </w:p>
          <w:p w:rsidR="008512B4" w:rsidRPr="00A65119" w:rsidRDefault="005850A2" w:rsidP="00A65119">
            <w:pPr>
              <w:pStyle w:val="Paragraphedeliste"/>
              <w:keepNext/>
              <w:numPr>
                <w:ilvl w:val="0"/>
                <w:numId w:val="24"/>
              </w:numPr>
              <w:spacing w:after="60"/>
              <w:ind w:left="291" w:hanging="180"/>
              <w:rPr>
                <w:rFonts w:ascii="Verdana" w:eastAsia="Times New Roman" w:hAnsi="Verdana" w:cs="Times New Roman"/>
                <w:noProof/>
                <w:sz w:val="20"/>
                <w:szCs w:val="20"/>
                <w:lang w:eastAsia="fr-FR"/>
              </w:rPr>
            </w:pPr>
            <w:r w:rsidRPr="00A65119">
              <w:rPr>
                <w:rFonts w:ascii="Verdana" w:eastAsia="Times New Roman" w:hAnsi="Verdana" w:cs="Times New Roman"/>
                <w:noProof/>
                <w:sz w:val="20"/>
                <w:szCs w:val="20"/>
                <w:lang w:eastAsia="fr-FR"/>
              </w:rPr>
              <w:t>etc.</w:t>
            </w:r>
          </w:p>
        </w:tc>
        <w:tc>
          <w:tcPr>
            <w:tcW w:w="1000" w:type="pct"/>
            <w:shd w:val="clear" w:color="auto" w:fill="DBE5F1" w:themeFill="accent1" w:themeFillTint="33"/>
          </w:tcPr>
          <w:p w:rsidR="008512B4" w:rsidRDefault="005850A2" w:rsidP="00A65119">
            <w:pPr>
              <w:keepNext/>
              <w:spacing w:after="60"/>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Toutes les exigences sont présentes;</w:t>
            </w:r>
          </w:p>
          <w:p w:rsidR="00A65119" w:rsidRDefault="00A65119" w:rsidP="00A65119">
            <w:pPr>
              <w:keepNext/>
              <w:spacing w:after="60"/>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Aucune anomalie rencontrée;</w:t>
            </w:r>
          </w:p>
          <w:p w:rsidR="00A65119" w:rsidRDefault="00A65119" w:rsidP="00A65119">
            <w:pPr>
              <w:keepNext/>
              <w:spacing w:after="60"/>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Les affichages sont professionnels.</w:t>
            </w:r>
          </w:p>
          <w:p w:rsidR="00A65119" w:rsidRDefault="00A65119" w:rsidP="00A65119">
            <w:pPr>
              <w:keepNext/>
              <w:spacing w:after="60"/>
              <w:rPr>
                <w:rFonts w:ascii="Verdana" w:eastAsia="Times New Roman" w:hAnsi="Verdana" w:cs="Times New Roman"/>
                <w:noProof/>
                <w:sz w:val="20"/>
                <w:szCs w:val="20"/>
                <w:lang w:eastAsia="fr-FR"/>
              </w:rPr>
            </w:pPr>
          </w:p>
          <w:p w:rsidR="005850A2" w:rsidRPr="004A44B5" w:rsidRDefault="005850A2" w:rsidP="00A65119">
            <w:pPr>
              <w:keepNext/>
              <w:spacing w:after="60"/>
              <w:rPr>
                <w:rFonts w:ascii="Verdana" w:eastAsia="Times New Roman" w:hAnsi="Verdana" w:cs="Times New Roman"/>
                <w:noProof/>
                <w:sz w:val="20"/>
                <w:szCs w:val="20"/>
                <w:lang w:eastAsia="fr-FR"/>
              </w:rPr>
            </w:pPr>
          </w:p>
        </w:tc>
      </w:tr>
      <w:tr w:rsidR="00896014" w:rsidRPr="004A44B5" w:rsidTr="00B924D9">
        <w:tc>
          <w:tcPr>
            <w:tcW w:w="1000" w:type="pct"/>
            <w:shd w:val="clear" w:color="auto" w:fill="DBE5F1" w:themeFill="accent1" w:themeFillTint="33"/>
            <w:vAlign w:val="center"/>
          </w:tcPr>
          <w:p w:rsidR="00896014" w:rsidRDefault="00896014" w:rsidP="00896014">
            <w:pPr>
              <w:keepNext/>
              <w:rPr>
                <w:rFonts w:ascii="Verdana" w:eastAsia="Times New Roman" w:hAnsi="Verdana" w:cs="Times New Roman"/>
                <w:b/>
                <w:noProof/>
                <w:sz w:val="20"/>
                <w:szCs w:val="20"/>
                <w:lang w:eastAsia="fr-FR"/>
              </w:rPr>
            </w:pPr>
            <w:r w:rsidRPr="004A44B5">
              <w:rPr>
                <w:rFonts w:ascii="Verdana" w:eastAsia="Times New Roman" w:hAnsi="Verdana" w:cs="Times New Roman"/>
                <w:b/>
                <w:noProof/>
                <w:sz w:val="20"/>
                <w:szCs w:val="20"/>
                <w:lang w:eastAsia="fr-FR"/>
              </w:rPr>
              <w:t>Auto-évaluation</w:t>
            </w:r>
            <w:r w:rsidRPr="004A44B5">
              <w:rPr>
                <w:rFonts w:ascii="Verdana" w:eastAsia="Times New Roman" w:hAnsi="Verdana" w:cs="Times New Roman"/>
                <w:noProof/>
                <w:sz w:val="20"/>
                <w:szCs w:val="20"/>
                <w:lang w:eastAsia="fr-FR"/>
              </w:rPr>
              <w:t xml:space="preserve"> </w:t>
            </w:r>
            <w:r w:rsidRPr="004A44B5">
              <w:rPr>
                <w:rFonts w:ascii="Verdana" w:eastAsia="Times New Roman" w:hAnsi="Verdana" w:cs="Times New Roman"/>
                <w:b/>
                <w:noProof/>
                <w:sz w:val="20"/>
                <w:szCs w:val="20"/>
                <w:lang w:eastAsia="fr-FR"/>
              </w:rPr>
              <w:t>-----&gt;&gt;&gt;</w:t>
            </w:r>
          </w:p>
          <w:p w:rsidR="00896014" w:rsidRPr="00896014" w:rsidRDefault="00896014" w:rsidP="00896014">
            <w:pPr>
              <w:keepNext/>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Mettre un X dans une des cases</w:t>
            </w:r>
          </w:p>
        </w:tc>
        <w:tc>
          <w:tcPr>
            <w:tcW w:w="1000" w:type="pct"/>
            <w:shd w:val="clear" w:color="auto" w:fill="DBE5F1" w:themeFill="accent1" w:themeFillTint="33"/>
            <w:tcMar>
              <w:right w:w="288" w:type="dxa"/>
            </w:tcMar>
            <w:vAlign w:val="center"/>
          </w:tcPr>
          <w:p w:rsidR="00896014" w:rsidRPr="004A44B5" w:rsidRDefault="00896014" w:rsidP="00896014">
            <w:pPr>
              <w:keepNext/>
              <w:jc w:val="center"/>
              <w:rPr>
                <w:rFonts w:ascii="Verdana" w:eastAsia="Times New Roman" w:hAnsi="Verdana" w:cs="Times New Roman"/>
                <w:noProof/>
                <w:sz w:val="20"/>
                <w:szCs w:val="20"/>
                <w:lang w:eastAsia="fr-FR"/>
              </w:rPr>
            </w:pPr>
          </w:p>
        </w:tc>
        <w:tc>
          <w:tcPr>
            <w:tcW w:w="1000" w:type="pct"/>
            <w:shd w:val="clear" w:color="auto" w:fill="DBE5F1" w:themeFill="accent1" w:themeFillTint="33"/>
            <w:vAlign w:val="center"/>
          </w:tcPr>
          <w:p w:rsidR="00896014" w:rsidRPr="004A44B5" w:rsidRDefault="00896014" w:rsidP="00896014">
            <w:pPr>
              <w:keepNext/>
              <w:jc w:val="center"/>
              <w:rPr>
                <w:rFonts w:ascii="Verdana" w:eastAsia="Times New Roman" w:hAnsi="Verdana" w:cs="Times New Roman"/>
                <w:noProof/>
                <w:sz w:val="20"/>
                <w:szCs w:val="20"/>
                <w:lang w:eastAsia="fr-FR"/>
              </w:rPr>
            </w:pPr>
          </w:p>
        </w:tc>
        <w:tc>
          <w:tcPr>
            <w:tcW w:w="1000" w:type="pct"/>
            <w:shd w:val="clear" w:color="auto" w:fill="DBE5F1" w:themeFill="accent1" w:themeFillTint="33"/>
            <w:vAlign w:val="center"/>
          </w:tcPr>
          <w:p w:rsidR="00896014" w:rsidRPr="004A44B5" w:rsidRDefault="00896014" w:rsidP="00896014">
            <w:pPr>
              <w:keepNext/>
              <w:jc w:val="center"/>
              <w:rPr>
                <w:rFonts w:ascii="Verdana" w:eastAsia="Times New Roman" w:hAnsi="Verdana" w:cs="Times New Roman"/>
                <w:noProof/>
                <w:sz w:val="20"/>
                <w:szCs w:val="20"/>
                <w:lang w:eastAsia="fr-FR"/>
              </w:rPr>
            </w:pPr>
          </w:p>
        </w:tc>
        <w:tc>
          <w:tcPr>
            <w:tcW w:w="1000" w:type="pct"/>
            <w:shd w:val="clear" w:color="auto" w:fill="DBE5F1" w:themeFill="accent1" w:themeFillTint="33"/>
            <w:vAlign w:val="center"/>
          </w:tcPr>
          <w:p w:rsidR="00896014" w:rsidRPr="004A44B5" w:rsidRDefault="001C710D" w:rsidP="00896014">
            <w:pPr>
              <w:keepNext/>
              <w:jc w:val="center"/>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x</w:t>
            </w:r>
          </w:p>
        </w:tc>
      </w:tr>
      <w:tr w:rsidR="00896014" w:rsidRPr="004A44B5" w:rsidTr="00F23C64">
        <w:tc>
          <w:tcPr>
            <w:tcW w:w="1000" w:type="pct"/>
            <w:shd w:val="clear" w:color="auto" w:fill="DBE5F1" w:themeFill="accent1" w:themeFillTint="33"/>
            <w:vAlign w:val="center"/>
          </w:tcPr>
          <w:p w:rsidR="00896014" w:rsidRDefault="00896014" w:rsidP="00896014">
            <w:pPr>
              <w:rPr>
                <w:rFonts w:ascii="Verdana" w:eastAsia="Times New Roman" w:hAnsi="Verdana" w:cs="Times New Roman"/>
                <w:b/>
                <w:noProof/>
                <w:sz w:val="20"/>
                <w:szCs w:val="20"/>
                <w:lang w:eastAsia="fr-FR"/>
              </w:rPr>
            </w:pPr>
            <w:r w:rsidRPr="004A44B5">
              <w:rPr>
                <w:rFonts w:ascii="Verdana" w:eastAsia="Times New Roman" w:hAnsi="Verdana" w:cs="Times New Roman"/>
                <w:b/>
                <w:noProof/>
                <w:sz w:val="20"/>
                <w:szCs w:val="20"/>
                <w:lang w:eastAsia="fr-FR"/>
              </w:rPr>
              <w:t xml:space="preserve">Explications ----------&gt;&gt;&gt; </w:t>
            </w:r>
          </w:p>
          <w:p w:rsidR="00896014" w:rsidRPr="00896014" w:rsidRDefault="00896014" w:rsidP="00896014">
            <w:pPr>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Nommez et détaillez les éléments qui appuient votre auto-évaluation</w:t>
            </w:r>
          </w:p>
        </w:tc>
        <w:tc>
          <w:tcPr>
            <w:tcW w:w="4000" w:type="pct"/>
            <w:gridSpan w:val="4"/>
            <w:shd w:val="clear" w:color="auto" w:fill="DBE5F1" w:themeFill="accent1" w:themeFillTint="33"/>
            <w:tcMar>
              <w:right w:w="288" w:type="dxa"/>
            </w:tcMar>
          </w:tcPr>
          <w:p w:rsidR="00896014" w:rsidRPr="004A44B5" w:rsidRDefault="001C710D" w:rsidP="00F23C64">
            <w:pPr>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J’ai suivit et est vérifier a plusieurs reprise que mon programme répond au demande.</w:t>
            </w:r>
          </w:p>
        </w:tc>
      </w:tr>
      <w:tr w:rsidR="00F14FDB" w:rsidRPr="004A44B5" w:rsidTr="00314900">
        <w:tc>
          <w:tcPr>
            <w:tcW w:w="1000" w:type="pct"/>
            <w:shd w:val="clear" w:color="auto" w:fill="DBE5F1" w:themeFill="accent1" w:themeFillTint="33"/>
          </w:tcPr>
          <w:p w:rsidR="00A65119" w:rsidRPr="00A65119" w:rsidRDefault="00A65119" w:rsidP="0069072B">
            <w:pPr>
              <w:keepNext/>
              <w:spacing w:after="60"/>
              <w:rPr>
                <w:rFonts w:ascii="Verdana" w:eastAsia="Times New Roman" w:hAnsi="Verdana" w:cs="Times New Roman"/>
                <w:sz w:val="20"/>
                <w:szCs w:val="20"/>
                <w:lang w:eastAsia="fr-FR"/>
              </w:rPr>
            </w:pPr>
            <w:r w:rsidRPr="00A65119">
              <w:rPr>
                <w:rFonts w:ascii="Verdana" w:eastAsia="Times New Roman" w:hAnsi="Verdana" w:cs="Times New Roman"/>
                <w:sz w:val="20"/>
                <w:szCs w:val="20"/>
                <w:lang w:eastAsia="fr-FR"/>
              </w:rPr>
              <w:lastRenderedPageBreak/>
              <w:t>L’écriture du code est adéquate :</w:t>
            </w:r>
          </w:p>
          <w:p w:rsidR="00A65119" w:rsidRPr="00A65119" w:rsidRDefault="00A65119" w:rsidP="0069072B">
            <w:pPr>
              <w:pStyle w:val="Paragraphedeliste"/>
              <w:keepNext/>
              <w:numPr>
                <w:ilvl w:val="0"/>
                <w:numId w:val="18"/>
              </w:numPr>
              <w:spacing w:after="60"/>
              <w:ind w:left="192" w:hanging="180"/>
              <w:contextualSpacing w:val="0"/>
              <w:rPr>
                <w:rFonts w:ascii="Verdana" w:eastAsia="Times New Roman" w:hAnsi="Verdana" w:cs="Times New Roman"/>
                <w:sz w:val="20"/>
                <w:szCs w:val="20"/>
                <w:lang w:eastAsia="fr-FR"/>
              </w:rPr>
            </w:pPr>
            <w:r w:rsidRPr="00A65119">
              <w:rPr>
                <w:rFonts w:ascii="Verdana" w:eastAsia="Times New Roman" w:hAnsi="Verdana" w:cs="Times New Roman"/>
                <w:sz w:val="20"/>
                <w:szCs w:val="20"/>
                <w:lang w:eastAsia="fr-FR"/>
              </w:rPr>
              <w:t>L’utilisation des différentes structures logiques (condition, boucle, type de données, etc.) est adéquate;</w:t>
            </w:r>
          </w:p>
          <w:p w:rsidR="00A65119" w:rsidRPr="00A65119" w:rsidRDefault="00A65119" w:rsidP="0069072B">
            <w:pPr>
              <w:pStyle w:val="Paragraphedeliste"/>
              <w:keepNext/>
              <w:numPr>
                <w:ilvl w:val="0"/>
                <w:numId w:val="18"/>
              </w:numPr>
              <w:spacing w:after="60"/>
              <w:ind w:left="192" w:hanging="180"/>
              <w:contextualSpacing w:val="0"/>
              <w:rPr>
                <w:rFonts w:ascii="Verdana" w:eastAsia="Times New Roman" w:hAnsi="Verdana" w:cs="Times New Roman"/>
                <w:sz w:val="20"/>
                <w:szCs w:val="20"/>
                <w:lang w:eastAsia="fr-FR"/>
              </w:rPr>
            </w:pPr>
            <w:r w:rsidRPr="00A65119">
              <w:rPr>
                <w:rFonts w:ascii="Verdana" w:eastAsia="Times New Roman" w:hAnsi="Verdana" w:cs="Times New Roman"/>
                <w:sz w:val="20"/>
                <w:szCs w:val="20"/>
                <w:lang w:eastAsia="fr-FR"/>
              </w:rPr>
              <w:t>Le découpage du programme est adéquat (méthodes évé</w:t>
            </w:r>
            <w:r w:rsidR="002C4B10">
              <w:rPr>
                <w:rFonts w:ascii="Verdana" w:eastAsia="Times New Roman" w:hAnsi="Verdana" w:cs="Times New Roman"/>
                <w:sz w:val="20"/>
                <w:szCs w:val="20"/>
                <w:lang w:eastAsia="fr-FR"/>
              </w:rPr>
              <w:t>nementielles, méthodes d’objet, etc.) :</w:t>
            </w:r>
          </w:p>
          <w:p w:rsidR="00A65119" w:rsidRPr="00A65119" w:rsidRDefault="00A65119" w:rsidP="0069072B">
            <w:pPr>
              <w:pStyle w:val="Paragraphedeliste"/>
              <w:keepNext/>
              <w:numPr>
                <w:ilvl w:val="0"/>
                <w:numId w:val="18"/>
              </w:numPr>
              <w:spacing w:after="60"/>
              <w:ind w:left="192" w:hanging="180"/>
              <w:contextualSpacing w:val="0"/>
              <w:rPr>
                <w:rFonts w:ascii="Verdana" w:eastAsia="Times New Roman" w:hAnsi="Verdana" w:cs="Times New Roman"/>
                <w:sz w:val="20"/>
                <w:szCs w:val="20"/>
                <w:lang w:eastAsia="fr-FR"/>
              </w:rPr>
            </w:pPr>
            <w:r w:rsidRPr="00A65119">
              <w:rPr>
                <w:rFonts w:ascii="Verdana" w:eastAsia="Times New Roman" w:hAnsi="Verdana" w:cs="Times New Roman"/>
                <w:sz w:val="20"/>
                <w:szCs w:val="20"/>
                <w:lang w:eastAsia="fr-FR"/>
              </w:rPr>
              <w:t>La lecture du code est facilitée par sa clarté</w:t>
            </w:r>
            <w:r w:rsidR="002C4B10">
              <w:rPr>
                <w:rFonts w:ascii="Verdana" w:eastAsia="Times New Roman" w:hAnsi="Verdana" w:cs="Times New Roman"/>
                <w:sz w:val="20"/>
                <w:szCs w:val="20"/>
                <w:lang w:eastAsia="fr-FR"/>
              </w:rPr>
              <w:t xml:space="preserve"> </w:t>
            </w:r>
            <w:r w:rsidRPr="00A65119">
              <w:rPr>
                <w:rFonts w:ascii="Verdana" w:eastAsia="Times New Roman" w:hAnsi="Verdana" w:cs="Times New Roman"/>
                <w:sz w:val="20"/>
                <w:szCs w:val="20"/>
                <w:lang w:eastAsia="fr-FR"/>
              </w:rPr>
              <w:t>;</w:t>
            </w:r>
          </w:p>
          <w:p w:rsidR="008512B4" w:rsidRPr="00A65119" w:rsidRDefault="00A65119" w:rsidP="0069072B">
            <w:pPr>
              <w:pStyle w:val="Paragraphedeliste"/>
              <w:keepNext/>
              <w:numPr>
                <w:ilvl w:val="0"/>
                <w:numId w:val="18"/>
              </w:numPr>
              <w:spacing w:after="60"/>
              <w:ind w:left="192" w:hanging="180"/>
              <w:contextualSpacing w:val="0"/>
              <w:rPr>
                <w:rFonts w:ascii="Verdana" w:eastAsia="Times New Roman" w:hAnsi="Verdana" w:cs="Times New Roman"/>
                <w:noProof/>
                <w:sz w:val="20"/>
                <w:szCs w:val="20"/>
                <w:lang w:eastAsia="fr-FR"/>
              </w:rPr>
            </w:pPr>
            <w:r w:rsidRPr="00A65119">
              <w:rPr>
                <w:rFonts w:ascii="Verdana" w:eastAsia="Times New Roman" w:hAnsi="Verdana" w:cs="Times New Roman"/>
                <w:sz w:val="20"/>
                <w:szCs w:val="20"/>
                <w:lang w:eastAsia="fr-FR"/>
              </w:rPr>
              <w:t>L’ensemble du code reflète la compréhension et l’analyse faite de la demande.</w:t>
            </w:r>
          </w:p>
        </w:tc>
        <w:tc>
          <w:tcPr>
            <w:tcW w:w="1000" w:type="pct"/>
            <w:shd w:val="clear" w:color="auto" w:fill="DBE5F1" w:themeFill="accent1" w:themeFillTint="33"/>
            <w:tcMar>
              <w:right w:w="288" w:type="dxa"/>
            </w:tcMar>
          </w:tcPr>
          <w:p w:rsidR="008512B4" w:rsidRDefault="00FD3DCF" w:rsidP="0069072B">
            <w:pPr>
              <w:keepNext/>
              <w:spacing w:after="60"/>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La maitrise du langage est insuffisante pour produire l’application;</w:t>
            </w:r>
          </w:p>
          <w:p w:rsidR="0069072B" w:rsidRDefault="0069072B" w:rsidP="0069072B">
            <w:pPr>
              <w:keepNext/>
              <w:spacing w:after="60"/>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Le découpage est pratiquement inexistant ou très insuffisant;</w:t>
            </w:r>
          </w:p>
          <w:p w:rsidR="006E50C5" w:rsidRDefault="006E50C5" w:rsidP="0069072B">
            <w:pPr>
              <w:keepNext/>
              <w:spacing w:after="60"/>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La lecture et la compréhension du code est impossible;</w:t>
            </w:r>
          </w:p>
          <w:p w:rsidR="0069072B" w:rsidRDefault="0069072B" w:rsidP="0069072B">
            <w:pPr>
              <w:keepNext/>
              <w:spacing w:after="60"/>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 xml:space="preserve">La compréhension de la demande et son analyse est </w:t>
            </w:r>
            <w:r w:rsidR="006E50C5">
              <w:rPr>
                <w:rFonts w:ascii="Verdana" w:eastAsia="Times New Roman" w:hAnsi="Verdana" w:cs="Times New Roman"/>
                <w:noProof/>
                <w:sz w:val="20"/>
                <w:szCs w:val="20"/>
                <w:lang w:eastAsia="fr-FR"/>
              </w:rPr>
              <w:t xml:space="preserve">nettement </w:t>
            </w:r>
            <w:r>
              <w:rPr>
                <w:rFonts w:ascii="Verdana" w:eastAsia="Times New Roman" w:hAnsi="Verdana" w:cs="Times New Roman"/>
                <w:noProof/>
                <w:sz w:val="20"/>
                <w:szCs w:val="20"/>
                <w:lang w:eastAsia="fr-FR"/>
              </w:rPr>
              <w:t>insuffisante</w:t>
            </w:r>
            <w:r w:rsidR="006E50C5">
              <w:rPr>
                <w:rFonts w:ascii="Verdana" w:eastAsia="Times New Roman" w:hAnsi="Verdana" w:cs="Times New Roman"/>
                <w:noProof/>
                <w:sz w:val="20"/>
                <w:szCs w:val="20"/>
                <w:lang w:eastAsia="fr-FR"/>
              </w:rPr>
              <w:t>, sinon inexistante</w:t>
            </w:r>
            <w:r>
              <w:rPr>
                <w:rFonts w:ascii="Verdana" w:eastAsia="Times New Roman" w:hAnsi="Verdana" w:cs="Times New Roman"/>
                <w:noProof/>
                <w:sz w:val="20"/>
                <w:szCs w:val="20"/>
                <w:lang w:eastAsia="fr-FR"/>
              </w:rPr>
              <w:t>.</w:t>
            </w:r>
          </w:p>
          <w:p w:rsidR="0069072B" w:rsidRPr="0069072B" w:rsidRDefault="0069072B" w:rsidP="0069072B">
            <w:pPr>
              <w:keepNext/>
              <w:spacing w:after="60"/>
              <w:rPr>
                <w:rFonts w:ascii="Verdana" w:eastAsia="Times New Roman" w:hAnsi="Verdana" w:cs="Times New Roman"/>
                <w:noProof/>
                <w:sz w:val="20"/>
                <w:szCs w:val="20"/>
                <w:lang w:eastAsia="fr-FR"/>
              </w:rPr>
            </w:pPr>
          </w:p>
        </w:tc>
        <w:tc>
          <w:tcPr>
            <w:tcW w:w="1000" w:type="pct"/>
            <w:shd w:val="clear" w:color="auto" w:fill="DBE5F1" w:themeFill="accent1" w:themeFillTint="33"/>
          </w:tcPr>
          <w:p w:rsidR="008512B4" w:rsidRDefault="0069072B" w:rsidP="0069072B">
            <w:pPr>
              <w:keepNext/>
              <w:spacing w:after="60"/>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Le code présente plusieurs séquences étranges dans la logique</w:t>
            </w:r>
            <w:r w:rsidR="006E50C5">
              <w:rPr>
                <w:rFonts w:ascii="Verdana" w:eastAsia="Times New Roman" w:hAnsi="Verdana" w:cs="Times New Roman"/>
                <w:noProof/>
                <w:sz w:val="20"/>
                <w:szCs w:val="20"/>
                <w:lang w:eastAsia="fr-FR"/>
              </w:rPr>
              <w:t xml:space="preserve"> peuvent causer des erreurs (crash)</w:t>
            </w:r>
            <w:r>
              <w:rPr>
                <w:rFonts w:ascii="Verdana" w:eastAsia="Times New Roman" w:hAnsi="Verdana" w:cs="Times New Roman"/>
                <w:noProof/>
                <w:sz w:val="20"/>
                <w:szCs w:val="20"/>
                <w:lang w:eastAsia="fr-FR"/>
              </w:rPr>
              <w:t>;</w:t>
            </w:r>
          </w:p>
          <w:p w:rsidR="0069072B" w:rsidRDefault="0069072B" w:rsidP="0069072B">
            <w:pPr>
              <w:keepNext/>
              <w:spacing w:after="60"/>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Le découpage pourrait être grandement amélioré;</w:t>
            </w:r>
          </w:p>
          <w:p w:rsidR="006E50C5" w:rsidRDefault="006E50C5" w:rsidP="0069072B">
            <w:pPr>
              <w:keepNext/>
              <w:spacing w:after="60"/>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À la lecture du code, il est difficile de s’y retrouver;</w:t>
            </w:r>
          </w:p>
          <w:p w:rsidR="006E50C5" w:rsidRDefault="006E50C5" w:rsidP="0069072B">
            <w:pPr>
              <w:keepNext/>
              <w:spacing w:after="60"/>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 xml:space="preserve">La compréhension et l’analyse de la demande sont </w:t>
            </w:r>
            <w:r w:rsidR="00D22C05">
              <w:rPr>
                <w:rFonts w:ascii="Verdana" w:eastAsia="Times New Roman" w:hAnsi="Verdana" w:cs="Times New Roman"/>
                <w:noProof/>
                <w:sz w:val="20"/>
                <w:szCs w:val="20"/>
                <w:lang w:eastAsia="fr-FR"/>
              </w:rPr>
              <w:t>faibles.</w:t>
            </w:r>
          </w:p>
          <w:p w:rsidR="0069072B" w:rsidRPr="004A44B5" w:rsidRDefault="0069072B" w:rsidP="0069072B">
            <w:pPr>
              <w:keepNext/>
              <w:spacing w:after="60"/>
              <w:rPr>
                <w:rFonts w:ascii="Verdana" w:eastAsia="Times New Roman" w:hAnsi="Verdana" w:cs="Times New Roman"/>
                <w:noProof/>
                <w:sz w:val="20"/>
                <w:szCs w:val="20"/>
                <w:lang w:eastAsia="fr-FR"/>
              </w:rPr>
            </w:pPr>
          </w:p>
        </w:tc>
        <w:tc>
          <w:tcPr>
            <w:tcW w:w="1000" w:type="pct"/>
            <w:shd w:val="clear" w:color="auto" w:fill="DBE5F1" w:themeFill="accent1" w:themeFillTint="33"/>
          </w:tcPr>
          <w:p w:rsidR="008512B4" w:rsidRDefault="00D22C05" w:rsidP="0069072B">
            <w:pPr>
              <w:keepNext/>
              <w:spacing w:after="60"/>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Sauf quelques exceptions, le code démontre un certaine maitrise du langage;</w:t>
            </w:r>
          </w:p>
          <w:p w:rsidR="00D22C05" w:rsidRDefault="00D22C05" w:rsidP="0069072B">
            <w:pPr>
              <w:keepNext/>
              <w:spacing w:after="60"/>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Le découpage est adéquat mais quelques améliorations seraient requises;</w:t>
            </w:r>
          </w:p>
          <w:p w:rsidR="00D22C05" w:rsidRDefault="00D22C05" w:rsidP="0069072B">
            <w:pPr>
              <w:keepNext/>
              <w:spacing w:after="60"/>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La lecture du code est assez facile malgré quelques anomalies;</w:t>
            </w:r>
          </w:p>
          <w:p w:rsidR="00D22C05" w:rsidRPr="004A44B5" w:rsidRDefault="00D22C05" w:rsidP="0069072B">
            <w:pPr>
              <w:keepNext/>
              <w:spacing w:after="60"/>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La compréhension et l’analyse de la demande est généralement bonne.</w:t>
            </w:r>
          </w:p>
        </w:tc>
        <w:tc>
          <w:tcPr>
            <w:tcW w:w="1000" w:type="pct"/>
            <w:shd w:val="clear" w:color="auto" w:fill="DBE5F1" w:themeFill="accent1" w:themeFillTint="33"/>
          </w:tcPr>
          <w:p w:rsidR="008512B4" w:rsidRDefault="00D22C05" w:rsidP="0069072B">
            <w:pPr>
              <w:keepNext/>
              <w:spacing w:after="60"/>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Le code démontre une maitrise complète du langage;</w:t>
            </w:r>
          </w:p>
          <w:p w:rsidR="00D22C05" w:rsidRDefault="00D22C05" w:rsidP="0069072B">
            <w:pPr>
              <w:keepNext/>
              <w:spacing w:after="60"/>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Le découpage est parfaitement bien fait et bien pensé;</w:t>
            </w:r>
          </w:p>
          <w:p w:rsidR="00D22C05" w:rsidRDefault="00D22C05" w:rsidP="0069072B">
            <w:pPr>
              <w:keepNext/>
              <w:spacing w:after="60"/>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La lecture du code est facile et parfaitement compréhensible;</w:t>
            </w:r>
          </w:p>
          <w:p w:rsidR="00D22C05" w:rsidRPr="004A44B5" w:rsidRDefault="00D22C05" w:rsidP="0069072B">
            <w:pPr>
              <w:keepNext/>
              <w:spacing w:after="60"/>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Le code réflete la compréhension complète de la demande.</w:t>
            </w:r>
          </w:p>
        </w:tc>
      </w:tr>
      <w:tr w:rsidR="00896014" w:rsidRPr="004A44B5" w:rsidTr="001471E8">
        <w:tc>
          <w:tcPr>
            <w:tcW w:w="1000" w:type="pct"/>
            <w:shd w:val="clear" w:color="auto" w:fill="DBE5F1" w:themeFill="accent1" w:themeFillTint="33"/>
            <w:vAlign w:val="center"/>
          </w:tcPr>
          <w:p w:rsidR="00896014" w:rsidRDefault="00896014" w:rsidP="00896014">
            <w:pPr>
              <w:keepNext/>
              <w:rPr>
                <w:rFonts w:ascii="Verdana" w:eastAsia="Times New Roman" w:hAnsi="Verdana" w:cs="Times New Roman"/>
                <w:b/>
                <w:noProof/>
                <w:sz w:val="20"/>
                <w:szCs w:val="20"/>
                <w:lang w:eastAsia="fr-FR"/>
              </w:rPr>
            </w:pPr>
            <w:r w:rsidRPr="004A44B5">
              <w:rPr>
                <w:rFonts w:ascii="Verdana" w:eastAsia="Times New Roman" w:hAnsi="Verdana" w:cs="Times New Roman"/>
                <w:b/>
                <w:noProof/>
                <w:sz w:val="20"/>
                <w:szCs w:val="20"/>
                <w:lang w:eastAsia="fr-FR"/>
              </w:rPr>
              <w:t>Auto-évaluation</w:t>
            </w:r>
            <w:r w:rsidRPr="004A44B5">
              <w:rPr>
                <w:rFonts w:ascii="Verdana" w:eastAsia="Times New Roman" w:hAnsi="Verdana" w:cs="Times New Roman"/>
                <w:noProof/>
                <w:sz w:val="20"/>
                <w:szCs w:val="20"/>
                <w:lang w:eastAsia="fr-FR"/>
              </w:rPr>
              <w:t xml:space="preserve"> </w:t>
            </w:r>
            <w:r w:rsidRPr="004A44B5">
              <w:rPr>
                <w:rFonts w:ascii="Verdana" w:eastAsia="Times New Roman" w:hAnsi="Verdana" w:cs="Times New Roman"/>
                <w:b/>
                <w:noProof/>
                <w:sz w:val="20"/>
                <w:szCs w:val="20"/>
                <w:lang w:eastAsia="fr-FR"/>
              </w:rPr>
              <w:t>-----&gt;&gt;&gt;</w:t>
            </w:r>
          </w:p>
          <w:p w:rsidR="00896014" w:rsidRPr="00896014" w:rsidRDefault="00896014" w:rsidP="00896014">
            <w:pPr>
              <w:keepNext/>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Mettre un X dans une des cases</w:t>
            </w:r>
          </w:p>
        </w:tc>
        <w:tc>
          <w:tcPr>
            <w:tcW w:w="1000" w:type="pct"/>
            <w:shd w:val="clear" w:color="auto" w:fill="DBE5F1" w:themeFill="accent1" w:themeFillTint="33"/>
            <w:tcMar>
              <w:right w:w="288" w:type="dxa"/>
            </w:tcMar>
            <w:vAlign w:val="center"/>
          </w:tcPr>
          <w:p w:rsidR="00896014" w:rsidRPr="004A44B5" w:rsidRDefault="00896014" w:rsidP="00896014">
            <w:pPr>
              <w:keepNext/>
              <w:jc w:val="center"/>
              <w:rPr>
                <w:rFonts w:ascii="Verdana" w:eastAsia="Times New Roman" w:hAnsi="Verdana" w:cs="Times New Roman"/>
                <w:noProof/>
                <w:sz w:val="20"/>
                <w:szCs w:val="20"/>
                <w:lang w:eastAsia="fr-FR"/>
              </w:rPr>
            </w:pPr>
          </w:p>
        </w:tc>
        <w:tc>
          <w:tcPr>
            <w:tcW w:w="1000" w:type="pct"/>
            <w:shd w:val="clear" w:color="auto" w:fill="DBE5F1" w:themeFill="accent1" w:themeFillTint="33"/>
            <w:vAlign w:val="center"/>
          </w:tcPr>
          <w:p w:rsidR="00896014" w:rsidRPr="004A44B5" w:rsidRDefault="00896014" w:rsidP="00896014">
            <w:pPr>
              <w:keepNext/>
              <w:jc w:val="center"/>
              <w:rPr>
                <w:rFonts w:ascii="Verdana" w:eastAsia="Times New Roman" w:hAnsi="Verdana" w:cs="Times New Roman"/>
                <w:noProof/>
                <w:sz w:val="20"/>
                <w:szCs w:val="20"/>
                <w:lang w:eastAsia="fr-FR"/>
              </w:rPr>
            </w:pPr>
          </w:p>
        </w:tc>
        <w:tc>
          <w:tcPr>
            <w:tcW w:w="1000" w:type="pct"/>
            <w:shd w:val="clear" w:color="auto" w:fill="DBE5F1" w:themeFill="accent1" w:themeFillTint="33"/>
            <w:vAlign w:val="center"/>
          </w:tcPr>
          <w:p w:rsidR="00896014" w:rsidRPr="004A44B5" w:rsidRDefault="00896014" w:rsidP="00896014">
            <w:pPr>
              <w:keepNext/>
              <w:jc w:val="center"/>
              <w:rPr>
                <w:rFonts w:ascii="Verdana" w:eastAsia="Times New Roman" w:hAnsi="Verdana" w:cs="Times New Roman"/>
                <w:noProof/>
                <w:sz w:val="20"/>
                <w:szCs w:val="20"/>
                <w:lang w:eastAsia="fr-FR"/>
              </w:rPr>
            </w:pPr>
          </w:p>
        </w:tc>
        <w:tc>
          <w:tcPr>
            <w:tcW w:w="1000" w:type="pct"/>
            <w:shd w:val="clear" w:color="auto" w:fill="DBE5F1" w:themeFill="accent1" w:themeFillTint="33"/>
            <w:vAlign w:val="center"/>
          </w:tcPr>
          <w:p w:rsidR="00896014" w:rsidRPr="004A44B5" w:rsidRDefault="001C710D" w:rsidP="00896014">
            <w:pPr>
              <w:keepNext/>
              <w:jc w:val="center"/>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x</w:t>
            </w:r>
          </w:p>
        </w:tc>
      </w:tr>
      <w:tr w:rsidR="00896014" w:rsidRPr="004A44B5" w:rsidTr="00F23C64">
        <w:tc>
          <w:tcPr>
            <w:tcW w:w="1000" w:type="pct"/>
            <w:shd w:val="clear" w:color="auto" w:fill="DBE5F1" w:themeFill="accent1" w:themeFillTint="33"/>
            <w:vAlign w:val="center"/>
          </w:tcPr>
          <w:p w:rsidR="00896014" w:rsidRDefault="00896014" w:rsidP="00896014">
            <w:pPr>
              <w:rPr>
                <w:rFonts w:ascii="Verdana" w:eastAsia="Times New Roman" w:hAnsi="Verdana" w:cs="Times New Roman"/>
                <w:b/>
                <w:noProof/>
                <w:sz w:val="20"/>
                <w:szCs w:val="20"/>
                <w:lang w:eastAsia="fr-FR"/>
              </w:rPr>
            </w:pPr>
            <w:r w:rsidRPr="004A44B5">
              <w:rPr>
                <w:rFonts w:ascii="Verdana" w:eastAsia="Times New Roman" w:hAnsi="Verdana" w:cs="Times New Roman"/>
                <w:b/>
                <w:noProof/>
                <w:sz w:val="20"/>
                <w:szCs w:val="20"/>
                <w:lang w:eastAsia="fr-FR"/>
              </w:rPr>
              <w:t xml:space="preserve">Explications ----------&gt;&gt;&gt; </w:t>
            </w:r>
          </w:p>
          <w:p w:rsidR="00896014" w:rsidRPr="00896014" w:rsidRDefault="00896014" w:rsidP="00896014">
            <w:pPr>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Nommez et détaillez les éléments qui appuient votre auto-évaluation</w:t>
            </w:r>
          </w:p>
        </w:tc>
        <w:tc>
          <w:tcPr>
            <w:tcW w:w="4000" w:type="pct"/>
            <w:gridSpan w:val="4"/>
            <w:shd w:val="clear" w:color="auto" w:fill="DBE5F1" w:themeFill="accent1" w:themeFillTint="33"/>
            <w:tcMar>
              <w:right w:w="288" w:type="dxa"/>
            </w:tcMar>
          </w:tcPr>
          <w:p w:rsidR="00896014" w:rsidRPr="004A44B5" w:rsidRDefault="001C710D" w:rsidP="00F23C64">
            <w:pPr>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J’ai vraiment tenté de simplifier mon code le plus possible en classant mes interfaces dans un fichier séparer et en séparent mes interfaces de mon main. En plus d’avoir faite plusieur fonction pour éviter de répeté trop de code.</w:t>
            </w:r>
          </w:p>
        </w:tc>
      </w:tr>
      <w:tr w:rsidR="00F14FDB" w:rsidRPr="004A44B5" w:rsidTr="00D22C05">
        <w:tc>
          <w:tcPr>
            <w:tcW w:w="1000" w:type="pct"/>
            <w:shd w:val="clear" w:color="auto" w:fill="DBE5F1" w:themeFill="accent1" w:themeFillTint="33"/>
          </w:tcPr>
          <w:p w:rsidR="008512B4" w:rsidRDefault="00A65119" w:rsidP="00B211D1">
            <w:pPr>
              <w:keepNext/>
              <w:pageBreakBefore/>
              <w:spacing w:after="60"/>
              <w:rPr>
                <w:rFonts w:ascii="Verdana" w:eastAsia="Times New Roman" w:hAnsi="Verdana" w:cs="Times New Roman"/>
                <w:sz w:val="20"/>
                <w:szCs w:val="20"/>
                <w:lang w:eastAsia="fr-FR"/>
              </w:rPr>
            </w:pPr>
            <w:r w:rsidRPr="00AF6AA5">
              <w:rPr>
                <w:rFonts w:ascii="Verdana" w:eastAsia="Times New Roman" w:hAnsi="Verdana" w:cs="Times New Roman"/>
                <w:sz w:val="20"/>
                <w:szCs w:val="20"/>
                <w:lang w:eastAsia="fr-FR"/>
              </w:rPr>
              <w:lastRenderedPageBreak/>
              <w:t>Respect des normes de programmation dans le code et dans l’interface graphique (se référer au document sur les normes de programmation)</w:t>
            </w:r>
            <w:r w:rsidR="008F2347">
              <w:rPr>
                <w:rFonts w:ascii="Verdana" w:eastAsia="Times New Roman" w:hAnsi="Verdana" w:cs="Times New Roman"/>
                <w:sz w:val="20"/>
                <w:szCs w:val="20"/>
                <w:lang w:eastAsia="fr-FR"/>
              </w:rPr>
              <w:t>;</w:t>
            </w:r>
          </w:p>
          <w:p w:rsidR="008F2347" w:rsidRPr="00AF6AA5" w:rsidRDefault="008F2347" w:rsidP="00B211D1">
            <w:pPr>
              <w:keepNext/>
              <w:pageBreakBefore/>
              <w:spacing w:after="60"/>
              <w:rPr>
                <w:rFonts w:ascii="Verdana" w:eastAsia="Times New Roman" w:hAnsi="Verdana" w:cs="Times New Roman"/>
                <w:noProof/>
                <w:sz w:val="20"/>
                <w:szCs w:val="20"/>
                <w:lang w:eastAsia="fr-FR"/>
              </w:rPr>
            </w:pPr>
            <w:r w:rsidRPr="00AF6AA5">
              <w:rPr>
                <w:rFonts w:ascii="Verdana" w:eastAsia="Times New Roman" w:hAnsi="Verdana" w:cs="Times New Roman"/>
                <w:sz w:val="20"/>
                <w:szCs w:val="20"/>
                <w:lang w:eastAsia="fr-FR"/>
              </w:rPr>
              <w:t>Documentation adéquate présente dans toutes les classes, les méthodes et l’ensemble du code</w:t>
            </w:r>
            <w:r w:rsidR="007C70B7">
              <w:rPr>
                <w:rFonts w:ascii="Verdana" w:eastAsia="Times New Roman" w:hAnsi="Verdana" w:cs="Times New Roman"/>
                <w:sz w:val="20"/>
                <w:szCs w:val="20"/>
                <w:lang w:eastAsia="fr-FR"/>
              </w:rPr>
              <w:t>.</w:t>
            </w:r>
          </w:p>
        </w:tc>
        <w:tc>
          <w:tcPr>
            <w:tcW w:w="1000" w:type="pct"/>
            <w:shd w:val="clear" w:color="auto" w:fill="DBE5F1" w:themeFill="accent1" w:themeFillTint="33"/>
            <w:tcMar>
              <w:right w:w="288" w:type="dxa"/>
            </w:tcMar>
          </w:tcPr>
          <w:p w:rsidR="008512B4" w:rsidRDefault="008F2347" w:rsidP="00B211D1">
            <w:pPr>
              <w:keepNext/>
              <w:pageBreakBefore/>
              <w:spacing w:after="60"/>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Les normes de programmation ne sont pas respectées ce qui rend le code incompréhensible</w:t>
            </w:r>
          </w:p>
          <w:p w:rsidR="008F2347" w:rsidRPr="004A44B5" w:rsidRDefault="008F2347" w:rsidP="00B211D1">
            <w:pPr>
              <w:keepNext/>
              <w:pageBreakBefore/>
              <w:spacing w:after="60"/>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Aucune documentation et/ou commentaire présents.</w:t>
            </w:r>
          </w:p>
        </w:tc>
        <w:tc>
          <w:tcPr>
            <w:tcW w:w="1000" w:type="pct"/>
            <w:shd w:val="clear" w:color="auto" w:fill="DBE5F1" w:themeFill="accent1" w:themeFillTint="33"/>
          </w:tcPr>
          <w:p w:rsidR="008512B4" w:rsidRPr="004A44B5" w:rsidRDefault="00B211D1" w:rsidP="00B211D1">
            <w:pPr>
              <w:keepNext/>
              <w:pageBreakBefore/>
              <w:spacing w:after="60"/>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Plusieurs éléments sont non conformes aux normes et/ou à la documentation/commentaire, ce qui affecte grandement la compréhension du code.</w:t>
            </w:r>
          </w:p>
        </w:tc>
        <w:tc>
          <w:tcPr>
            <w:tcW w:w="1000" w:type="pct"/>
            <w:shd w:val="clear" w:color="auto" w:fill="DBE5F1" w:themeFill="accent1" w:themeFillTint="33"/>
          </w:tcPr>
          <w:p w:rsidR="008512B4" w:rsidRPr="004A44B5" w:rsidRDefault="00B211D1" w:rsidP="00B211D1">
            <w:pPr>
              <w:keepNext/>
              <w:pageBreakBefore/>
              <w:spacing w:after="60"/>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Quelques éléments sont non conformes au normes ou la documentation/commentaire, mais n’affectent pas la compréhension du code.</w:t>
            </w:r>
          </w:p>
        </w:tc>
        <w:tc>
          <w:tcPr>
            <w:tcW w:w="1000" w:type="pct"/>
            <w:shd w:val="clear" w:color="auto" w:fill="DBE5F1" w:themeFill="accent1" w:themeFillTint="33"/>
          </w:tcPr>
          <w:p w:rsidR="008512B4" w:rsidRDefault="00B211D1" w:rsidP="00B211D1">
            <w:pPr>
              <w:keepNext/>
              <w:pageBreakBefore/>
              <w:spacing w:after="60"/>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Les normes sont respectées;</w:t>
            </w:r>
          </w:p>
          <w:p w:rsidR="00B211D1" w:rsidRPr="004A44B5" w:rsidRDefault="00B211D1" w:rsidP="00B211D1">
            <w:pPr>
              <w:keepNext/>
              <w:pageBreakBefore/>
              <w:spacing w:after="60"/>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L’ensemble du code est clairement documenté et commenté.</w:t>
            </w:r>
          </w:p>
        </w:tc>
      </w:tr>
      <w:tr w:rsidR="00896014" w:rsidRPr="004A44B5" w:rsidTr="00D22C05">
        <w:tc>
          <w:tcPr>
            <w:tcW w:w="1000" w:type="pct"/>
            <w:shd w:val="clear" w:color="auto" w:fill="DBE5F1" w:themeFill="accent1" w:themeFillTint="33"/>
            <w:vAlign w:val="center"/>
          </w:tcPr>
          <w:p w:rsidR="00896014" w:rsidRDefault="00896014" w:rsidP="00896014">
            <w:pPr>
              <w:keepNext/>
              <w:rPr>
                <w:rFonts w:ascii="Verdana" w:eastAsia="Times New Roman" w:hAnsi="Verdana" w:cs="Times New Roman"/>
                <w:b/>
                <w:noProof/>
                <w:sz w:val="20"/>
                <w:szCs w:val="20"/>
                <w:lang w:eastAsia="fr-FR"/>
              </w:rPr>
            </w:pPr>
            <w:r w:rsidRPr="004A44B5">
              <w:rPr>
                <w:rFonts w:ascii="Verdana" w:eastAsia="Times New Roman" w:hAnsi="Verdana" w:cs="Times New Roman"/>
                <w:b/>
                <w:noProof/>
                <w:sz w:val="20"/>
                <w:szCs w:val="20"/>
                <w:lang w:eastAsia="fr-FR"/>
              </w:rPr>
              <w:t>Auto-évaluation</w:t>
            </w:r>
            <w:r w:rsidRPr="004A44B5">
              <w:rPr>
                <w:rFonts w:ascii="Verdana" w:eastAsia="Times New Roman" w:hAnsi="Verdana" w:cs="Times New Roman"/>
                <w:noProof/>
                <w:sz w:val="20"/>
                <w:szCs w:val="20"/>
                <w:lang w:eastAsia="fr-FR"/>
              </w:rPr>
              <w:t xml:space="preserve"> </w:t>
            </w:r>
            <w:r w:rsidRPr="004A44B5">
              <w:rPr>
                <w:rFonts w:ascii="Verdana" w:eastAsia="Times New Roman" w:hAnsi="Verdana" w:cs="Times New Roman"/>
                <w:b/>
                <w:noProof/>
                <w:sz w:val="20"/>
                <w:szCs w:val="20"/>
                <w:lang w:eastAsia="fr-FR"/>
              </w:rPr>
              <w:t>-----&gt;&gt;&gt;</w:t>
            </w:r>
          </w:p>
          <w:p w:rsidR="00896014" w:rsidRPr="00896014" w:rsidRDefault="00896014" w:rsidP="00896014">
            <w:pPr>
              <w:keepNext/>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Mettre un X dans une des cases</w:t>
            </w:r>
          </w:p>
        </w:tc>
        <w:tc>
          <w:tcPr>
            <w:tcW w:w="1000" w:type="pct"/>
            <w:shd w:val="clear" w:color="auto" w:fill="DBE5F1" w:themeFill="accent1" w:themeFillTint="33"/>
            <w:tcMar>
              <w:right w:w="288" w:type="dxa"/>
            </w:tcMar>
            <w:vAlign w:val="center"/>
          </w:tcPr>
          <w:p w:rsidR="00896014" w:rsidRPr="004A44B5" w:rsidRDefault="00896014" w:rsidP="00896014">
            <w:pPr>
              <w:keepNext/>
              <w:jc w:val="center"/>
              <w:rPr>
                <w:rFonts w:ascii="Verdana" w:eastAsia="Times New Roman" w:hAnsi="Verdana" w:cs="Times New Roman"/>
                <w:noProof/>
                <w:sz w:val="20"/>
                <w:szCs w:val="20"/>
                <w:lang w:eastAsia="fr-FR"/>
              </w:rPr>
            </w:pPr>
          </w:p>
        </w:tc>
        <w:tc>
          <w:tcPr>
            <w:tcW w:w="1000" w:type="pct"/>
            <w:shd w:val="clear" w:color="auto" w:fill="DBE5F1" w:themeFill="accent1" w:themeFillTint="33"/>
            <w:vAlign w:val="center"/>
          </w:tcPr>
          <w:p w:rsidR="00896014" w:rsidRPr="004A44B5" w:rsidRDefault="00896014" w:rsidP="00896014">
            <w:pPr>
              <w:keepNext/>
              <w:jc w:val="center"/>
              <w:rPr>
                <w:rFonts w:ascii="Verdana" w:eastAsia="Times New Roman" w:hAnsi="Verdana" w:cs="Times New Roman"/>
                <w:noProof/>
                <w:sz w:val="20"/>
                <w:szCs w:val="20"/>
                <w:lang w:eastAsia="fr-FR"/>
              </w:rPr>
            </w:pPr>
          </w:p>
        </w:tc>
        <w:tc>
          <w:tcPr>
            <w:tcW w:w="1000" w:type="pct"/>
            <w:shd w:val="clear" w:color="auto" w:fill="DBE5F1" w:themeFill="accent1" w:themeFillTint="33"/>
            <w:vAlign w:val="center"/>
          </w:tcPr>
          <w:p w:rsidR="00896014" w:rsidRPr="004A44B5" w:rsidRDefault="00896014" w:rsidP="00896014">
            <w:pPr>
              <w:keepNext/>
              <w:jc w:val="center"/>
              <w:rPr>
                <w:rFonts w:ascii="Verdana" w:eastAsia="Times New Roman" w:hAnsi="Verdana" w:cs="Times New Roman"/>
                <w:noProof/>
                <w:sz w:val="20"/>
                <w:szCs w:val="20"/>
                <w:lang w:eastAsia="fr-FR"/>
              </w:rPr>
            </w:pPr>
          </w:p>
        </w:tc>
        <w:tc>
          <w:tcPr>
            <w:tcW w:w="1000" w:type="pct"/>
            <w:shd w:val="clear" w:color="auto" w:fill="DBE5F1" w:themeFill="accent1" w:themeFillTint="33"/>
            <w:vAlign w:val="center"/>
          </w:tcPr>
          <w:p w:rsidR="00896014" w:rsidRPr="004A44B5" w:rsidRDefault="001C710D" w:rsidP="00896014">
            <w:pPr>
              <w:keepNext/>
              <w:jc w:val="center"/>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x</w:t>
            </w:r>
          </w:p>
        </w:tc>
      </w:tr>
      <w:tr w:rsidR="00896014" w:rsidRPr="004A44B5" w:rsidTr="00F23C64">
        <w:tc>
          <w:tcPr>
            <w:tcW w:w="1000" w:type="pct"/>
            <w:shd w:val="clear" w:color="auto" w:fill="DBE5F1" w:themeFill="accent1" w:themeFillTint="33"/>
            <w:vAlign w:val="center"/>
          </w:tcPr>
          <w:p w:rsidR="00896014" w:rsidRDefault="00896014" w:rsidP="00896014">
            <w:pPr>
              <w:rPr>
                <w:rFonts w:ascii="Verdana" w:eastAsia="Times New Roman" w:hAnsi="Verdana" w:cs="Times New Roman"/>
                <w:b/>
                <w:noProof/>
                <w:sz w:val="20"/>
                <w:szCs w:val="20"/>
                <w:lang w:eastAsia="fr-FR"/>
              </w:rPr>
            </w:pPr>
            <w:r w:rsidRPr="004A44B5">
              <w:rPr>
                <w:rFonts w:ascii="Verdana" w:eastAsia="Times New Roman" w:hAnsi="Verdana" w:cs="Times New Roman"/>
                <w:b/>
                <w:noProof/>
                <w:sz w:val="20"/>
                <w:szCs w:val="20"/>
                <w:lang w:eastAsia="fr-FR"/>
              </w:rPr>
              <w:t xml:space="preserve">Explications ----------&gt;&gt;&gt; </w:t>
            </w:r>
          </w:p>
          <w:p w:rsidR="00896014" w:rsidRPr="00896014" w:rsidRDefault="00896014" w:rsidP="00896014">
            <w:pPr>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Nommez et détaillez les éléments qui appuient votre auto-évaluation</w:t>
            </w:r>
          </w:p>
        </w:tc>
        <w:tc>
          <w:tcPr>
            <w:tcW w:w="4000" w:type="pct"/>
            <w:gridSpan w:val="4"/>
            <w:shd w:val="clear" w:color="auto" w:fill="DBE5F1" w:themeFill="accent1" w:themeFillTint="33"/>
            <w:tcMar>
              <w:right w:w="288" w:type="dxa"/>
            </w:tcMar>
          </w:tcPr>
          <w:p w:rsidR="00896014" w:rsidRPr="004A44B5" w:rsidRDefault="001C710D" w:rsidP="00F23C64">
            <w:pPr>
              <w:rPr>
                <w:rFonts w:ascii="Verdana" w:eastAsia="Times New Roman" w:hAnsi="Verdana" w:cs="Times New Roman"/>
                <w:noProof/>
                <w:sz w:val="20"/>
                <w:szCs w:val="20"/>
                <w:lang w:eastAsia="fr-FR"/>
              </w:rPr>
            </w:pPr>
            <w:r>
              <w:rPr>
                <w:rFonts w:ascii="Verdana" w:eastAsia="Times New Roman" w:hAnsi="Verdana" w:cs="Times New Roman"/>
                <w:noProof/>
                <w:sz w:val="20"/>
                <w:szCs w:val="20"/>
                <w:lang w:eastAsia="fr-FR"/>
              </w:rPr>
              <w:t xml:space="preserve">J’ai bien utiliser les doc string et est relue mon code pour faire sure que ma documentation avait été bien fait </w:t>
            </w:r>
            <w:bookmarkStart w:id="0" w:name="_GoBack"/>
            <w:bookmarkEnd w:id="0"/>
          </w:p>
        </w:tc>
      </w:tr>
    </w:tbl>
    <w:p w:rsidR="00453ECD" w:rsidRDefault="00453ECD" w:rsidP="008928CF">
      <w:pPr>
        <w:spacing w:after="0" w:line="240" w:lineRule="auto"/>
        <w:rPr>
          <w:rFonts w:ascii="Verdana" w:eastAsia="Times New Roman" w:hAnsi="Verdana" w:cs="Times New Roman"/>
          <w:noProof/>
          <w:lang w:eastAsia="fr-FR"/>
        </w:rPr>
      </w:pPr>
    </w:p>
    <w:p w:rsidR="00AF6AA5" w:rsidRPr="00AF6AA5" w:rsidRDefault="00AF6AA5" w:rsidP="00F55C97">
      <w:pPr>
        <w:keepNext/>
        <w:spacing w:after="120" w:line="240" w:lineRule="auto"/>
        <w:rPr>
          <w:rFonts w:ascii="Verdana" w:eastAsia="Times New Roman" w:hAnsi="Verdana" w:cs="Times New Roman"/>
          <w:b/>
          <w:noProof/>
          <w:sz w:val="24"/>
          <w:lang w:eastAsia="fr-FR"/>
        </w:rPr>
      </w:pPr>
      <w:r w:rsidRPr="00AF6AA5">
        <w:rPr>
          <w:rFonts w:ascii="Verdana" w:eastAsia="Times New Roman" w:hAnsi="Verdana" w:cs="Times New Roman"/>
          <w:b/>
          <w:noProof/>
          <w:sz w:val="24"/>
          <w:lang w:eastAsia="fr-FR"/>
        </w:rPr>
        <w:t>Avez-vous d’autres commentaires ou remarques à ajouter à votre auto-évaluation?</w:t>
      </w:r>
    </w:p>
    <w:tbl>
      <w:tblPr>
        <w:tblStyle w:val="Grilledutableau"/>
        <w:tblW w:w="0" w:type="auto"/>
        <w:tblLook w:val="04A0" w:firstRow="1" w:lastRow="0" w:firstColumn="1" w:lastColumn="0" w:noHBand="0" w:noVBand="1"/>
      </w:tblPr>
      <w:tblGrid>
        <w:gridCol w:w="17540"/>
      </w:tblGrid>
      <w:tr w:rsidR="00AF6AA5" w:rsidTr="00AF6AA5">
        <w:trPr>
          <w:trHeight w:val="2870"/>
        </w:trPr>
        <w:tc>
          <w:tcPr>
            <w:tcW w:w="17540" w:type="dxa"/>
          </w:tcPr>
          <w:p w:rsidR="00AF6AA5" w:rsidRDefault="001C710D" w:rsidP="008928CF">
            <w:pPr>
              <w:rPr>
                <w:rFonts w:ascii="Verdana" w:eastAsia="Times New Roman" w:hAnsi="Verdana" w:cs="Times New Roman"/>
                <w:noProof/>
                <w:lang w:eastAsia="fr-FR"/>
              </w:rPr>
            </w:pPr>
            <w:r>
              <w:rPr>
                <w:rFonts w:ascii="Verdana" w:eastAsia="Times New Roman" w:hAnsi="Verdana" w:cs="Times New Roman"/>
                <w:noProof/>
                <w:lang w:eastAsia="fr-FR"/>
              </w:rPr>
              <w:t>Le temps donnée en classe était insufisant sachant que je savais exactement se que je devait faire. Peut etre donner une période de plus la premiere fois genre 3h 2h 2h 3h.</w:t>
            </w:r>
          </w:p>
        </w:tc>
      </w:tr>
    </w:tbl>
    <w:p w:rsidR="00AF6AA5" w:rsidRPr="0074756A" w:rsidRDefault="00AF6AA5" w:rsidP="008928CF">
      <w:pPr>
        <w:spacing w:after="0" w:line="240" w:lineRule="auto"/>
        <w:rPr>
          <w:rFonts w:ascii="Verdana" w:eastAsia="Times New Roman" w:hAnsi="Verdana" w:cs="Times New Roman"/>
          <w:noProof/>
          <w:lang w:eastAsia="fr-FR"/>
        </w:rPr>
      </w:pPr>
    </w:p>
    <w:sectPr w:rsidR="00AF6AA5" w:rsidRPr="0074756A" w:rsidSect="00F14FDB">
      <w:headerReference w:type="even" r:id="rId8"/>
      <w:headerReference w:type="default" r:id="rId9"/>
      <w:footerReference w:type="even" r:id="rId10"/>
      <w:footerReference w:type="default" r:id="rId11"/>
      <w:headerReference w:type="first" r:id="rId12"/>
      <w:footerReference w:type="first" r:id="rId13"/>
      <w:pgSz w:w="20160" w:h="12240" w:orient="landscape" w:code="5"/>
      <w:pgMar w:top="1440" w:right="1440" w:bottom="1440" w:left="117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3B45" w:rsidRDefault="00963B45" w:rsidP="00B849FB">
      <w:pPr>
        <w:spacing w:after="0" w:line="240" w:lineRule="auto"/>
      </w:pPr>
      <w:r>
        <w:separator/>
      </w:r>
    </w:p>
  </w:endnote>
  <w:endnote w:type="continuationSeparator" w:id="0">
    <w:p w:rsidR="00963B45" w:rsidRDefault="00963B45" w:rsidP="00B84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auto"/>
    <w:pitch w:val="default"/>
  </w:font>
  <w:font w:name="Star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Bitstream Vera Sans Mono">
    <w:altName w:val="MS Gothic"/>
    <w:charset w:val="00"/>
    <w:family w:val="modern"/>
    <w:pitch w:val="fixed"/>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437D" w:rsidRPr="000E6163" w:rsidRDefault="0098437D" w:rsidP="00FB4E7C">
    <w:pPr>
      <w:pStyle w:val="Pieddepage"/>
      <w:pBdr>
        <w:top w:val="dashDotStroked" w:sz="24" w:space="1" w:color="auto"/>
      </w:pBdr>
      <w:tabs>
        <w:tab w:val="clear" w:pos="4320"/>
        <w:tab w:val="clear" w:pos="8640"/>
        <w:tab w:val="right" w:pos="10773"/>
      </w:tabs>
      <w:rPr>
        <w:sz w:val="40"/>
        <w:szCs w:val="40"/>
      </w:rPr>
    </w:pPr>
    <w:r>
      <w:rPr>
        <w:sz w:val="40"/>
        <w:szCs w:val="40"/>
      </w:rPr>
      <w:t>Laboratoire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437D" w:rsidRPr="00B849FB" w:rsidRDefault="0098437D" w:rsidP="00B849FB">
    <w:pPr>
      <w:pStyle w:val="Pieddepage"/>
      <w:pBdr>
        <w:top w:val="single" w:sz="4" w:space="1" w:color="auto"/>
      </w:pBdr>
      <w:jc w:val="right"/>
      <w:rPr>
        <w:rFonts w:ascii="Verdana" w:hAnsi="Verdana"/>
      </w:rPr>
    </w:pPr>
    <w:r w:rsidRPr="003046E8">
      <w:rPr>
        <w:rFonts w:ascii="Verdana" w:hAnsi="Verdana"/>
        <w:color w:val="7F7F7F"/>
        <w:spacing w:val="60"/>
      </w:rPr>
      <w:t>Page</w:t>
    </w:r>
    <w:r w:rsidRPr="003046E8">
      <w:rPr>
        <w:rFonts w:ascii="Verdana" w:hAnsi="Verdana"/>
      </w:rPr>
      <w:t xml:space="preserve"> | </w:t>
    </w:r>
    <w:r w:rsidRPr="003046E8">
      <w:rPr>
        <w:rFonts w:ascii="Verdana" w:hAnsi="Verdana"/>
      </w:rPr>
      <w:fldChar w:fldCharType="begin"/>
    </w:r>
    <w:r w:rsidRPr="003046E8">
      <w:rPr>
        <w:rFonts w:ascii="Verdana" w:hAnsi="Verdana"/>
      </w:rPr>
      <w:instrText xml:space="preserve"> PAGE   \* MERGEFORMAT </w:instrText>
    </w:r>
    <w:r w:rsidRPr="003046E8">
      <w:rPr>
        <w:rFonts w:ascii="Verdana" w:hAnsi="Verdana"/>
      </w:rPr>
      <w:fldChar w:fldCharType="separate"/>
    </w:r>
    <w:r w:rsidR="002C4B10" w:rsidRPr="002C4B10">
      <w:rPr>
        <w:rFonts w:ascii="Verdana" w:hAnsi="Verdana"/>
        <w:b/>
        <w:noProof/>
      </w:rPr>
      <w:t>4</w:t>
    </w:r>
    <w:r w:rsidRPr="003046E8">
      <w:rPr>
        <w:rFonts w:ascii="Verdana" w:hAnsi="Verdan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437D" w:rsidRPr="00B849FB" w:rsidRDefault="0098437D" w:rsidP="00B849FB">
    <w:pPr>
      <w:pStyle w:val="Pieddepage"/>
      <w:pBdr>
        <w:top w:val="single" w:sz="4" w:space="1" w:color="auto"/>
      </w:pBdr>
      <w:jc w:val="right"/>
      <w:rPr>
        <w:rFonts w:ascii="Verdana" w:hAnsi="Verdana"/>
      </w:rPr>
    </w:pPr>
    <w:r w:rsidRPr="003046E8">
      <w:rPr>
        <w:rFonts w:ascii="Verdana" w:hAnsi="Verdana"/>
        <w:color w:val="7F7F7F"/>
        <w:spacing w:val="60"/>
      </w:rPr>
      <w:t>Page</w:t>
    </w:r>
    <w:r w:rsidRPr="003046E8">
      <w:rPr>
        <w:rFonts w:ascii="Verdana" w:hAnsi="Verdana"/>
      </w:rPr>
      <w:t xml:space="preserve"> | </w:t>
    </w:r>
    <w:r w:rsidRPr="003046E8">
      <w:rPr>
        <w:rFonts w:ascii="Verdana" w:hAnsi="Verdana"/>
      </w:rPr>
      <w:fldChar w:fldCharType="begin"/>
    </w:r>
    <w:r w:rsidRPr="003046E8">
      <w:rPr>
        <w:rFonts w:ascii="Verdana" w:hAnsi="Verdana"/>
      </w:rPr>
      <w:instrText xml:space="preserve"> PAGE   \* MERGEFORMAT </w:instrText>
    </w:r>
    <w:r w:rsidRPr="003046E8">
      <w:rPr>
        <w:rFonts w:ascii="Verdana" w:hAnsi="Verdana"/>
      </w:rPr>
      <w:fldChar w:fldCharType="separate"/>
    </w:r>
    <w:r w:rsidRPr="00B849FB">
      <w:rPr>
        <w:rFonts w:ascii="Verdana" w:hAnsi="Verdana"/>
        <w:b/>
        <w:noProof/>
      </w:rPr>
      <w:t>1</w:t>
    </w:r>
    <w:r w:rsidRPr="003046E8">
      <w:rPr>
        <w:rFonts w:ascii="Verdana" w:hAnsi="Verda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3B45" w:rsidRDefault="00963B45" w:rsidP="00B849FB">
      <w:pPr>
        <w:spacing w:after="0" w:line="240" w:lineRule="auto"/>
      </w:pPr>
      <w:r>
        <w:separator/>
      </w:r>
    </w:p>
  </w:footnote>
  <w:footnote w:type="continuationSeparator" w:id="0">
    <w:p w:rsidR="00963B45" w:rsidRDefault="00963B45" w:rsidP="00B849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437D" w:rsidRPr="0017221B" w:rsidRDefault="0098437D" w:rsidP="00FB4E7C">
    <w:pPr>
      <w:pStyle w:val="En-tte"/>
      <w:pBdr>
        <w:bottom w:val="single" w:sz="4" w:space="1" w:color="auto"/>
      </w:pBdr>
      <w:tabs>
        <w:tab w:val="clear" w:pos="4320"/>
        <w:tab w:val="clear" w:pos="8640"/>
        <w:tab w:val="right" w:pos="10490"/>
      </w:tabs>
      <w:rPr>
        <w:i/>
      </w:rPr>
    </w:pPr>
    <w:r>
      <w:rPr>
        <w:i/>
      </w:rPr>
      <w:t>Laboratoire 1</w:t>
    </w:r>
    <w:r>
      <w:rPr>
        <w:i/>
      </w:rPr>
      <w:tab/>
    </w:r>
    <w:r w:rsidRPr="000E6163">
      <w:rPr>
        <w:i/>
      </w:rPr>
      <w:t>©</w:t>
    </w:r>
    <w:r>
      <w:rPr>
        <w:i/>
      </w:rPr>
      <w:t xml:space="preserve">2009 </w:t>
    </w:r>
    <w:r w:rsidRPr="000E6163">
      <w:rPr>
        <w:i/>
      </w:rPr>
      <w:t>Steve Vaillancourt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437D" w:rsidRPr="009F28AA" w:rsidRDefault="0098437D" w:rsidP="00B849FB">
    <w:pPr>
      <w:spacing w:after="0"/>
      <w:rPr>
        <w:rFonts w:ascii="Verdana" w:hAnsi="Verdana"/>
        <w:b/>
      </w:rPr>
    </w:pPr>
    <w:r>
      <w:rPr>
        <w:rFonts w:ascii="Verdana" w:hAnsi="Verdana"/>
        <w:b/>
      </w:rPr>
      <w:t>420-</w:t>
    </w:r>
    <w:r w:rsidR="005508D4">
      <w:rPr>
        <w:rFonts w:ascii="Verdana" w:hAnsi="Verdana"/>
        <w:b/>
      </w:rPr>
      <w:t>2</w:t>
    </w:r>
    <w:r>
      <w:rPr>
        <w:rFonts w:ascii="Verdana" w:hAnsi="Verdana"/>
        <w:b/>
      </w:rPr>
      <w:t>G2-HU –</w:t>
    </w:r>
    <w:r w:rsidR="005508D4">
      <w:rPr>
        <w:rFonts w:ascii="Verdana" w:hAnsi="Verdana"/>
        <w:b/>
      </w:rPr>
      <w:t>P</w:t>
    </w:r>
    <w:r>
      <w:rPr>
        <w:rFonts w:ascii="Verdana" w:hAnsi="Verdana"/>
        <w:b/>
      </w:rPr>
      <w:t>rogrammation</w:t>
    </w:r>
    <w:r w:rsidR="005508D4">
      <w:rPr>
        <w:rFonts w:ascii="Verdana" w:hAnsi="Verdana"/>
        <w:b/>
      </w:rPr>
      <w:t xml:space="preserve"> orientée-objet</w:t>
    </w:r>
  </w:p>
  <w:p w:rsidR="0098437D" w:rsidRDefault="0098437D" w:rsidP="00B849FB">
    <w:pPr>
      <w:pBdr>
        <w:bottom w:val="single" w:sz="4" w:space="1" w:color="auto"/>
      </w:pBdr>
      <w:spacing w:after="0"/>
      <w:rPr>
        <w:rFonts w:ascii="Verdana" w:hAnsi="Verdana"/>
        <w:b/>
      </w:rPr>
    </w:pPr>
    <w:r>
      <w:rPr>
        <w:rFonts w:ascii="Verdana" w:hAnsi="Verdana"/>
        <w:b/>
      </w:rPr>
      <w:t>Projet intra</w:t>
    </w:r>
    <w:r w:rsidR="005508D4">
      <w:rPr>
        <w:rFonts w:ascii="Verdana" w:hAnsi="Verdana"/>
        <w:b/>
      </w:rPr>
      <w:t xml:space="preserve"> </w:t>
    </w:r>
    <w:r>
      <w:rPr>
        <w:rFonts w:ascii="Verdana" w:hAnsi="Verdana"/>
        <w:b/>
      </w:rPr>
      <w:t>–</w:t>
    </w:r>
    <w:r w:rsidR="008512B4">
      <w:rPr>
        <w:rFonts w:ascii="Verdana" w:hAnsi="Verdana"/>
        <w:b/>
      </w:rPr>
      <w:t xml:space="preserve"> Auto</w:t>
    </w:r>
    <w:r w:rsidR="005508D4">
      <w:rPr>
        <w:rFonts w:ascii="Verdana" w:hAnsi="Verdana"/>
        <w:b/>
      </w:rPr>
      <w:t>-</w:t>
    </w:r>
    <w:r w:rsidR="008512B4">
      <w:rPr>
        <w:rFonts w:ascii="Verdana" w:hAnsi="Verdana"/>
        <w:b/>
      </w:rPr>
      <w:t>évaluation</w:t>
    </w:r>
  </w:p>
  <w:p w:rsidR="0098437D" w:rsidRPr="00B849FB" w:rsidRDefault="0098437D" w:rsidP="00B849FB">
    <w:pPr>
      <w:spacing w:after="0"/>
      <w:rPr>
        <w:rFonts w:ascii="Verdana" w:hAnsi="Verdana"/>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437D" w:rsidRPr="009F28AA" w:rsidRDefault="0098437D" w:rsidP="00B849FB">
    <w:pPr>
      <w:spacing w:after="0"/>
      <w:rPr>
        <w:rFonts w:ascii="Verdana" w:hAnsi="Verdana"/>
        <w:b/>
      </w:rPr>
    </w:pPr>
    <w:r>
      <w:rPr>
        <w:rFonts w:ascii="Verdana" w:hAnsi="Verdana"/>
        <w:b/>
      </w:rPr>
      <w:t>420-1</w:t>
    </w:r>
    <w:r w:rsidRPr="009F28AA">
      <w:rPr>
        <w:rFonts w:ascii="Verdana" w:hAnsi="Verdana"/>
        <w:b/>
      </w:rPr>
      <w:t xml:space="preserve">46-HU – </w:t>
    </w:r>
    <w:r>
      <w:rPr>
        <w:rFonts w:ascii="Verdana" w:hAnsi="Verdana"/>
        <w:b/>
      </w:rPr>
      <w:t>Programmation I</w:t>
    </w:r>
  </w:p>
  <w:p w:rsidR="0098437D" w:rsidRPr="00B849FB" w:rsidRDefault="0098437D" w:rsidP="00B849FB">
    <w:pPr>
      <w:pBdr>
        <w:bottom w:val="single" w:sz="4" w:space="1" w:color="auto"/>
      </w:pBdr>
      <w:rPr>
        <w:rFonts w:ascii="Verdana" w:hAnsi="Verdana"/>
        <w:b/>
      </w:rPr>
    </w:pPr>
    <w:r w:rsidRPr="009F28AA">
      <w:rPr>
        <w:rFonts w:ascii="Verdana" w:hAnsi="Verdana"/>
        <w:b/>
      </w:rPr>
      <w:t xml:space="preserve">Semaine 1 – </w:t>
    </w:r>
    <w:r>
      <w:rPr>
        <w:rFonts w:ascii="Verdana" w:hAnsi="Verdana"/>
        <w:b/>
      </w:rPr>
      <w:t>Laboratoire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3" w15:restartNumberingAfterBreak="0">
    <w:nsid w:val="002B3067"/>
    <w:multiLevelType w:val="multilevel"/>
    <w:tmpl w:val="0DCEDD2A"/>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0600416"/>
    <w:multiLevelType w:val="hybridMultilevel"/>
    <w:tmpl w:val="E91A1FA0"/>
    <w:lvl w:ilvl="0" w:tplc="6268B33E">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06CD11BC"/>
    <w:multiLevelType w:val="multilevel"/>
    <w:tmpl w:val="19D4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5164EB"/>
    <w:multiLevelType w:val="hybridMultilevel"/>
    <w:tmpl w:val="A9EC6460"/>
    <w:lvl w:ilvl="0" w:tplc="040C000F">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7" w15:restartNumberingAfterBreak="0">
    <w:nsid w:val="0920535D"/>
    <w:multiLevelType w:val="hybridMultilevel"/>
    <w:tmpl w:val="3A88D78E"/>
    <w:lvl w:ilvl="0" w:tplc="4C90B1EC">
      <w:start w:val="420"/>
      <w:numFmt w:val="bullet"/>
      <w:lvlText w:val="-"/>
      <w:lvlJc w:val="left"/>
      <w:pPr>
        <w:ind w:left="720" w:hanging="360"/>
      </w:pPr>
      <w:rPr>
        <w:rFonts w:ascii="Verdana" w:eastAsia="Times New Roman" w:hAnsi="Verdana"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4A07D36"/>
    <w:multiLevelType w:val="multilevel"/>
    <w:tmpl w:val="9958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9F0B28"/>
    <w:multiLevelType w:val="multilevel"/>
    <w:tmpl w:val="757C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5F2FD0"/>
    <w:multiLevelType w:val="hybridMultilevel"/>
    <w:tmpl w:val="EC30AEC0"/>
    <w:lvl w:ilvl="0" w:tplc="9E1C27D2">
      <w:start w:val="420"/>
      <w:numFmt w:val="bullet"/>
      <w:lvlText w:val="-"/>
      <w:lvlJc w:val="left"/>
      <w:pPr>
        <w:ind w:left="720" w:hanging="360"/>
      </w:pPr>
      <w:rPr>
        <w:rFonts w:ascii="Verdana" w:eastAsia="Bitstream Vera Sans Mono" w:hAnsi="Verdana" w:cs="Bitstream Vera Sans Mono" w:hint="default"/>
        <w:b/>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270066E8"/>
    <w:multiLevelType w:val="multilevel"/>
    <w:tmpl w:val="0DCEDD2A"/>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F150805"/>
    <w:multiLevelType w:val="hybridMultilevel"/>
    <w:tmpl w:val="17545522"/>
    <w:lvl w:ilvl="0" w:tplc="D962260C">
      <w:start w:val="420"/>
      <w:numFmt w:val="bullet"/>
      <w:lvlText w:val="-"/>
      <w:lvlJc w:val="left"/>
      <w:pPr>
        <w:ind w:left="3780" w:hanging="360"/>
      </w:pPr>
      <w:rPr>
        <w:rFonts w:ascii="Verdana" w:eastAsiaTheme="minorHAnsi" w:hAnsi="Verdana" w:cs="Courier New" w:hint="default"/>
      </w:rPr>
    </w:lvl>
    <w:lvl w:ilvl="1" w:tplc="0C0C0003" w:tentative="1">
      <w:start w:val="1"/>
      <w:numFmt w:val="bullet"/>
      <w:lvlText w:val="o"/>
      <w:lvlJc w:val="left"/>
      <w:pPr>
        <w:ind w:left="4500" w:hanging="360"/>
      </w:pPr>
      <w:rPr>
        <w:rFonts w:ascii="Courier New" w:hAnsi="Courier New" w:cs="Courier New" w:hint="default"/>
      </w:rPr>
    </w:lvl>
    <w:lvl w:ilvl="2" w:tplc="0C0C0005" w:tentative="1">
      <w:start w:val="1"/>
      <w:numFmt w:val="bullet"/>
      <w:lvlText w:val=""/>
      <w:lvlJc w:val="left"/>
      <w:pPr>
        <w:ind w:left="5220" w:hanging="360"/>
      </w:pPr>
      <w:rPr>
        <w:rFonts w:ascii="Wingdings" w:hAnsi="Wingdings" w:hint="default"/>
      </w:rPr>
    </w:lvl>
    <w:lvl w:ilvl="3" w:tplc="0C0C0001" w:tentative="1">
      <w:start w:val="1"/>
      <w:numFmt w:val="bullet"/>
      <w:lvlText w:val=""/>
      <w:lvlJc w:val="left"/>
      <w:pPr>
        <w:ind w:left="5940" w:hanging="360"/>
      </w:pPr>
      <w:rPr>
        <w:rFonts w:ascii="Symbol" w:hAnsi="Symbol" w:hint="default"/>
      </w:rPr>
    </w:lvl>
    <w:lvl w:ilvl="4" w:tplc="0C0C0003" w:tentative="1">
      <w:start w:val="1"/>
      <w:numFmt w:val="bullet"/>
      <w:lvlText w:val="o"/>
      <w:lvlJc w:val="left"/>
      <w:pPr>
        <w:ind w:left="6660" w:hanging="360"/>
      </w:pPr>
      <w:rPr>
        <w:rFonts w:ascii="Courier New" w:hAnsi="Courier New" w:cs="Courier New" w:hint="default"/>
      </w:rPr>
    </w:lvl>
    <w:lvl w:ilvl="5" w:tplc="0C0C0005" w:tentative="1">
      <w:start w:val="1"/>
      <w:numFmt w:val="bullet"/>
      <w:lvlText w:val=""/>
      <w:lvlJc w:val="left"/>
      <w:pPr>
        <w:ind w:left="7380" w:hanging="360"/>
      </w:pPr>
      <w:rPr>
        <w:rFonts w:ascii="Wingdings" w:hAnsi="Wingdings" w:hint="default"/>
      </w:rPr>
    </w:lvl>
    <w:lvl w:ilvl="6" w:tplc="0C0C0001" w:tentative="1">
      <w:start w:val="1"/>
      <w:numFmt w:val="bullet"/>
      <w:lvlText w:val=""/>
      <w:lvlJc w:val="left"/>
      <w:pPr>
        <w:ind w:left="8100" w:hanging="360"/>
      </w:pPr>
      <w:rPr>
        <w:rFonts w:ascii="Symbol" w:hAnsi="Symbol" w:hint="default"/>
      </w:rPr>
    </w:lvl>
    <w:lvl w:ilvl="7" w:tplc="0C0C0003" w:tentative="1">
      <w:start w:val="1"/>
      <w:numFmt w:val="bullet"/>
      <w:lvlText w:val="o"/>
      <w:lvlJc w:val="left"/>
      <w:pPr>
        <w:ind w:left="8820" w:hanging="360"/>
      </w:pPr>
      <w:rPr>
        <w:rFonts w:ascii="Courier New" w:hAnsi="Courier New" w:cs="Courier New" w:hint="default"/>
      </w:rPr>
    </w:lvl>
    <w:lvl w:ilvl="8" w:tplc="0C0C0005" w:tentative="1">
      <w:start w:val="1"/>
      <w:numFmt w:val="bullet"/>
      <w:lvlText w:val=""/>
      <w:lvlJc w:val="left"/>
      <w:pPr>
        <w:ind w:left="9540" w:hanging="360"/>
      </w:pPr>
      <w:rPr>
        <w:rFonts w:ascii="Wingdings" w:hAnsi="Wingdings" w:hint="default"/>
      </w:rPr>
    </w:lvl>
  </w:abstractNum>
  <w:abstractNum w:abstractNumId="13" w15:restartNumberingAfterBreak="0">
    <w:nsid w:val="37DF2F68"/>
    <w:multiLevelType w:val="hybridMultilevel"/>
    <w:tmpl w:val="B082F684"/>
    <w:lvl w:ilvl="0" w:tplc="0C0C0005">
      <w:start w:val="1"/>
      <w:numFmt w:val="bullet"/>
      <w:lvlText w:val=""/>
      <w:lvlJc w:val="left"/>
      <w:pPr>
        <w:ind w:left="720" w:hanging="360"/>
      </w:pPr>
      <w:rPr>
        <w:rFonts w:ascii="Wingdings" w:hAnsi="Wingdings" w:hint="default"/>
        <w:b/>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37F50346"/>
    <w:multiLevelType w:val="multilevel"/>
    <w:tmpl w:val="422AB0D6"/>
    <w:lvl w:ilvl="0">
      <w:start w:val="2"/>
      <w:numFmt w:val="decimal"/>
      <w:lvlText w:val="%1."/>
      <w:lvlJc w:val="left"/>
      <w:pPr>
        <w:ind w:left="360" w:hanging="360"/>
      </w:pPr>
      <w:rPr>
        <w:rFonts w:hint="default"/>
      </w:rPr>
    </w:lvl>
    <w:lvl w:ilvl="1">
      <w:start w:val="21"/>
      <w:numFmt w:val="decimal"/>
      <w:lvlText w:val="%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B98761F"/>
    <w:multiLevelType w:val="multilevel"/>
    <w:tmpl w:val="ABB0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D70874"/>
    <w:multiLevelType w:val="multilevel"/>
    <w:tmpl w:val="E170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CE1748"/>
    <w:multiLevelType w:val="multilevel"/>
    <w:tmpl w:val="B8C8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836041"/>
    <w:multiLevelType w:val="multilevel"/>
    <w:tmpl w:val="DB3E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B37412"/>
    <w:multiLevelType w:val="hybridMultilevel"/>
    <w:tmpl w:val="9F9812D0"/>
    <w:lvl w:ilvl="0" w:tplc="D7D4858A">
      <w:start w:val="420"/>
      <w:numFmt w:val="bullet"/>
      <w:lvlText w:val="-"/>
      <w:lvlJc w:val="left"/>
      <w:pPr>
        <w:ind w:left="720" w:hanging="360"/>
      </w:pPr>
      <w:rPr>
        <w:rFonts w:ascii="Verdana" w:eastAsia="Times New Roman" w:hAnsi="Verdana"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652330F7"/>
    <w:multiLevelType w:val="multilevel"/>
    <w:tmpl w:val="56CC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6C6A99"/>
    <w:multiLevelType w:val="hybridMultilevel"/>
    <w:tmpl w:val="6916FA64"/>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6EB31202"/>
    <w:multiLevelType w:val="hybridMultilevel"/>
    <w:tmpl w:val="37F05EE8"/>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7BE25E70"/>
    <w:multiLevelType w:val="hybridMultilevel"/>
    <w:tmpl w:val="0FDCA8A0"/>
    <w:lvl w:ilvl="0" w:tplc="96360124">
      <w:start w:val="420"/>
      <w:numFmt w:val="bullet"/>
      <w:lvlText w:val="-"/>
      <w:lvlJc w:val="left"/>
      <w:pPr>
        <w:ind w:left="720" w:hanging="360"/>
      </w:pPr>
      <w:rPr>
        <w:rFonts w:ascii="Verdana" w:eastAsia="Times New Roman" w:hAnsi="Verdana"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5"/>
  </w:num>
  <w:num w:numId="4">
    <w:abstractNumId w:val="17"/>
    <w:lvlOverride w:ilvl="0">
      <w:startOverride w:val="1"/>
    </w:lvlOverride>
  </w:num>
  <w:num w:numId="5">
    <w:abstractNumId w:val="9"/>
    <w:lvlOverride w:ilvl="0">
      <w:startOverride w:val="1"/>
    </w:lvlOverride>
  </w:num>
  <w:num w:numId="6">
    <w:abstractNumId w:val="18"/>
    <w:lvlOverride w:ilvl="0">
      <w:startOverride w:val="1"/>
    </w:lvlOverride>
  </w:num>
  <w:num w:numId="7">
    <w:abstractNumId w:val="15"/>
    <w:lvlOverride w:ilvl="0">
      <w:startOverride w:val="1"/>
    </w:lvlOverride>
  </w:num>
  <w:num w:numId="8">
    <w:abstractNumId w:val="14"/>
  </w:num>
  <w:num w:numId="9">
    <w:abstractNumId w:val="3"/>
  </w:num>
  <w:num w:numId="10">
    <w:abstractNumId w:val="11"/>
  </w:num>
  <w:num w:numId="11">
    <w:abstractNumId w:val="8"/>
  </w:num>
  <w:num w:numId="12">
    <w:abstractNumId w:val="6"/>
  </w:num>
  <w:num w:numId="13">
    <w:abstractNumId w:val="0"/>
  </w:num>
  <w:num w:numId="14">
    <w:abstractNumId w:val="7"/>
  </w:num>
  <w:num w:numId="15">
    <w:abstractNumId w:val="20"/>
  </w:num>
  <w:num w:numId="16">
    <w:abstractNumId w:val="1"/>
  </w:num>
  <w:num w:numId="17">
    <w:abstractNumId w:val="2"/>
  </w:num>
  <w:num w:numId="18">
    <w:abstractNumId w:val="10"/>
  </w:num>
  <w:num w:numId="19">
    <w:abstractNumId w:val="4"/>
  </w:num>
  <w:num w:numId="20">
    <w:abstractNumId w:val="23"/>
  </w:num>
  <w:num w:numId="21">
    <w:abstractNumId w:val="19"/>
  </w:num>
  <w:num w:numId="22">
    <w:abstractNumId w:val="13"/>
  </w:num>
  <w:num w:numId="23">
    <w:abstractNumId w:val="2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6"/>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9FB"/>
    <w:rsid w:val="00042F1B"/>
    <w:rsid w:val="000541B9"/>
    <w:rsid w:val="00064A12"/>
    <w:rsid w:val="0007575E"/>
    <w:rsid w:val="000A7278"/>
    <w:rsid w:val="000B7633"/>
    <w:rsid w:val="000D43FF"/>
    <w:rsid w:val="001219C2"/>
    <w:rsid w:val="00131F6E"/>
    <w:rsid w:val="00144D2B"/>
    <w:rsid w:val="0015208B"/>
    <w:rsid w:val="001638FE"/>
    <w:rsid w:val="001643FE"/>
    <w:rsid w:val="0017015D"/>
    <w:rsid w:val="00180B77"/>
    <w:rsid w:val="001B3D63"/>
    <w:rsid w:val="001C710D"/>
    <w:rsid w:val="001D4813"/>
    <w:rsid w:val="001E07F8"/>
    <w:rsid w:val="00205038"/>
    <w:rsid w:val="00206364"/>
    <w:rsid w:val="0021080F"/>
    <w:rsid w:val="00221FD9"/>
    <w:rsid w:val="00237A75"/>
    <w:rsid w:val="00240C22"/>
    <w:rsid w:val="0024185D"/>
    <w:rsid w:val="00250038"/>
    <w:rsid w:val="002C0F41"/>
    <w:rsid w:val="002C4B10"/>
    <w:rsid w:val="002D176D"/>
    <w:rsid w:val="002E03E8"/>
    <w:rsid w:val="002E09FD"/>
    <w:rsid w:val="002E21B2"/>
    <w:rsid w:val="00304153"/>
    <w:rsid w:val="00314900"/>
    <w:rsid w:val="003505C6"/>
    <w:rsid w:val="003833A4"/>
    <w:rsid w:val="00394FC7"/>
    <w:rsid w:val="003C595A"/>
    <w:rsid w:val="003C7085"/>
    <w:rsid w:val="003D5530"/>
    <w:rsid w:val="003E2564"/>
    <w:rsid w:val="003F30CB"/>
    <w:rsid w:val="00434B62"/>
    <w:rsid w:val="00453ECD"/>
    <w:rsid w:val="004829BB"/>
    <w:rsid w:val="004856BF"/>
    <w:rsid w:val="004868C5"/>
    <w:rsid w:val="00486AEF"/>
    <w:rsid w:val="004A44B5"/>
    <w:rsid w:val="004B7779"/>
    <w:rsid w:val="004C1363"/>
    <w:rsid w:val="004D0ADF"/>
    <w:rsid w:val="004E18AE"/>
    <w:rsid w:val="005051BB"/>
    <w:rsid w:val="00512BB4"/>
    <w:rsid w:val="005508D4"/>
    <w:rsid w:val="00561FCE"/>
    <w:rsid w:val="005677CE"/>
    <w:rsid w:val="005850A2"/>
    <w:rsid w:val="005A1EB8"/>
    <w:rsid w:val="005B4D4D"/>
    <w:rsid w:val="005B6F79"/>
    <w:rsid w:val="005D217E"/>
    <w:rsid w:val="005D5F84"/>
    <w:rsid w:val="00602EA6"/>
    <w:rsid w:val="00603C74"/>
    <w:rsid w:val="00613ED5"/>
    <w:rsid w:val="00622A66"/>
    <w:rsid w:val="00626FDB"/>
    <w:rsid w:val="00641A7B"/>
    <w:rsid w:val="006576B3"/>
    <w:rsid w:val="0067359C"/>
    <w:rsid w:val="0069072B"/>
    <w:rsid w:val="00697ACA"/>
    <w:rsid w:val="006A3BDE"/>
    <w:rsid w:val="006B01C2"/>
    <w:rsid w:val="006C089D"/>
    <w:rsid w:val="006D0725"/>
    <w:rsid w:val="006D76AD"/>
    <w:rsid w:val="006E50C5"/>
    <w:rsid w:val="006F3D42"/>
    <w:rsid w:val="006F4C7A"/>
    <w:rsid w:val="00731EC8"/>
    <w:rsid w:val="007403F6"/>
    <w:rsid w:val="0074756A"/>
    <w:rsid w:val="00776DB9"/>
    <w:rsid w:val="007979EC"/>
    <w:rsid w:val="007A614B"/>
    <w:rsid w:val="007C43F3"/>
    <w:rsid w:val="007C70B7"/>
    <w:rsid w:val="007E4A75"/>
    <w:rsid w:val="007E6BC2"/>
    <w:rsid w:val="007F0C80"/>
    <w:rsid w:val="007F2CED"/>
    <w:rsid w:val="007F60CB"/>
    <w:rsid w:val="008011F8"/>
    <w:rsid w:val="00816D5D"/>
    <w:rsid w:val="008512B4"/>
    <w:rsid w:val="0087037E"/>
    <w:rsid w:val="00870AC0"/>
    <w:rsid w:val="00876AC9"/>
    <w:rsid w:val="008928CF"/>
    <w:rsid w:val="00896014"/>
    <w:rsid w:val="0089732F"/>
    <w:rsid w:val="008B5ADD"/>
    <w:rsid w:val="008C42F7"/>
    <w:rsid w:val="008F2347"/>
    <w:rsid w:val="008F6C4F"/>
    <w:rsid w:val="0090423A"/>
    <w:rsid w:val="009276F1"/>
    <w:rsid w:val="00930A80"/>
    <w:rsid w:val="00940070"/>
    <w:rsid w:val="00957F4E"/>
    <w:rsid w:val="00963B45"/>
    <w:rsid w:val="00966190"/>
    <w:rsid w:val="0097456F"/>
    <w:rsid w:val="0098437D"/>
    <w:rsid w:val="00984B8C"/>
    <w:rsid w:val="00985717"/>
    <w:rsid w:val="009C2284"/>
    <w:rsid w:val="009E654B"/>
    <w:rsid w:val="009F630E"/>
    <w:rsid w:val="00A16AC8"/>
    <w:rsid w:val="00A177BB"/>
    <w:rsid w:val="00A17B00"/>
    <w:rsid w:val="00A37630"/>
    <w:rsid w:val="00A449AB"/>
    <w:rsid w:val="00A57128"/>
    <w:rsid w:val="00A6438E"/>
    <w:rsid w:val="00A65119"/>
    <w:rsid w:val="00A829FE"/>
    <w:rsid w:val="00A90E7B"/>
    <w:rsid w:val="00AB0B9F"/>
    <w:rsid w:val="00AF6AA5"/>
    <w:rsid w:val="00B10B4A"/>
    <w:rsid w:val="00B211D1"/>
    <w:rsid w:val="00B31E99"/>
    <w:rsid w:val="00B46892"/>
    <w:rsid w:val="00B541AB"/>
    <w:rsid w:val="00B849FB"/>
    <w:rsid w:val="00B910AA"/>
    <w:rsid w:val="00B924D9"/>
    <w:rsid w:val="00BA78FD"/>
    <w:rsid w:val="00BC248F"/>
    <w:rsid w:val="00C01272"/>
    <w:rsid w:val="00C07B1C"/>
    <w:rsid w:val="00C10EEC"/>
    <w:rsid w:val="00C27C40"/>
    <w:rsid w:val="00C32335"/>
    <w:rsid w:val="00C3573A"/>
    <w:rsid w:val="00C46404"/>
    <w:rsid w:val="00C80651"/>
    <w:rsid w:val="00C81588"/>
    <w:rsid w:val="00C94353"/>
    <w:rsid w:val="00C9484E"/>
    <w:rsid w:val="00C95FE7"/>
    <w:rsid w:val="00CB0B87"/>
    <w:rsid w:val="00CB4CC9"/>
    <w:rsid w:val="00CC08D0"/>
    <w:rsid w:val="00CC7325"/>
    <w:rsid w:val="00CD078E"/>
    <w:rsid w:val="00CD190E"/>
    <w:rsid w:val="00D03D54"/>
    <w:rsid w:val="00D06D3F"/>
    <w:rsid w:val="00D17C86"/>
    <w:rsid w:val="00D22C05"/>
    <w:rsid w:val="00D32B5E"/>
    <w:rsid w:val="00D6669F"/>
    <w:rsid w:val="00D719E6"/>
    <w:rsid w:val="00D732B1"/>
    <w:rsid w:val="00D8029C"/>
    <w:rsid w:val="00D87916"/>
    <w:rsid w:val="00D9581C"/>
    <w:rsid w:val="00DD5EDB"/>
    <w:rsid w:val="00DE02BD"/>
    <w:rsid w:val="00DE091E"/>
    <w:rsid w:val="00E10DD8"/>
    <w:rsid w:val="00E16B99"/>
    <w:rsid w:val="00E7509F"/>
    <w:rsid w:val="00E87145"/>
    <w:rsid w:val="00E90AE9"/>
    <w:rsid w:val="00E94E0B"/>
    <w:rsid w:val="00EB25B7"/>
    <w:rsid w:val="00EC5FD2"/>
    <w:rsid w:val="00ED4E6D"/>
    <w:rsid w:val="00EE7CF2"/>
    <w:rsid w:val="00F06F35"/>
    <w:rsid w:val="00F1263D"/>
    <w:rsid w:val="00F14FDB"/>
    <w:rsid w:val="00F23C64"/>
    <w:rsid w:val="00F31D78"/>
    <w:rsid w:val="00F51DC4"/>
    <w:rsid w:val="00F55C97"/>
    <w:rsid w:val="00F755FB"/>
    <w:rsid w:val="00F77C9A"/>
    <w:rsid w:val="00F813CA"/>
    <w:rsid w:val="00F82E4B"/>
    <w:rsid w:val="00F90462"/>
    <w:rsid w:val="00F94203"/>
    <w:rsid w:val="00FB0299"/>
    <w:rsid w:val="00FB4E7C"/>
    <w:rsid w:val="00FB7D62"/>
    <w:rsid w:val="00FC6C23"/>
    <w:rsid w:val="00FD3DCF"/>
    <w:rsid w:val="00FE59C7"/>
    <w:rsid w:val="00FF7FB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14C43"/>
  <w15:docId w15:val="{3C33812D-F29B-4437-BFC1-959ADA6DC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849FB"/>
    <w:pPr>
      <w:tabs>
        <w:tab w:val="center" w:pos="4320"/>
        <w:tab w:val="right" w:pos="8640"/>
      </w:tabs>
      <w:spacing w:after="0" w:line="240" w:lineRule="auto"/>
    </w:pPr>
  </w:style>
  <w:style w:type="character" w:customStyle="1" w:styleId="En-tteCar">
    <w:name w:val="En-tête Car"/>
    <w:basedOn w:val="Policepardfaut"/>
    <w:link w:val="En-tte"/>
    <w:uiPriority w:val="99"/>
    <w:rsid w:val="00B849FB"/>
  </w:style>
  <w:style w:type="paragraph" w:styleId="Pieddepage">
    <w:name w:val="footer"/>
    <w:basedOn w:val="Normal"/>
    <w:link w:val="PieddepageCar"/>
    <w:uiPriority w:val="99"/>
    <w:unhideWhenUsed/>
    <w:rsid w:val="00B849FB"/>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849FB"/>
  </w:style>
  <w:style w:type="paragraph" w:styleId="Paragraphedeliste">
    <w:name w:val="List Paragraph"/>
    <w:basedOn w:val="Normal"/>
    <w:uiPriority w:val="34"/>
    <w:qFormat/>
    <w:rsid w:val="00E90AE9"/>
    <w:pPr>
      <w:ind w:left="720"/>
      <w:contextualSpacing/>
    </w:pPr>
  </w:style>
  <w:style w:type="character" w:customStyle="1" w:styleId="apple-style-span">
    <w:name w:val="apple-style-span"/>
    <w:basedOn w:val="Policepardfaut"/>
    <w:rsid w:val="00C9484E"/>
  </w:style>
  <w:style w:type="table" w:styleId="Grilledutableau">
    <w:name w:val="Table Grid"/>
    <w:basedOn w:val="TableauNormal"/>
    <w:uiPriority w:val="39"/>
    <w:rsid w:val="002D17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ED4E6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D4E6D"/>
    <w:rPr>
      <w:rFonts w:ascii="Tahoma" w:hAnsi="Tahoma" w:cs="Tahoma"/>
      <w:sz w:val="16"/>
      <w:szCs w:val="16"/>
    </w:rPr>
  </w:style>
  <w:style w:type="paragraph" w:styleId="PrformatHTML">
    <w:name w:val="HTML Preformatted"/>
    <w:basedOn w:val="Normal"/>
    <w:link w:val="PrformatHTMLCar"/>
    <w:uiPriority w:val="99"/>
    <w:semiHidden/>
    <w:unhideWhenUsed/>
    <w:rsid w:val="009F6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9F630E"/>
    <w:rPr>
      <w:rFonts w:ascii="Courier New" w:eastAsia="Times New Roman" w:hAnsi="Courier New" w:cs="Courier New"/>
      <w:sz w:val="20"/>
      <w:szCs w:val="20"/>
    </w:rPr>
  </w:style>
  <w:style w:type="character" w:styleId="Lienhypertexte">
    <w:name w:val="Hyperlink"/>
    <w:basedOn w:val="Policepardfaut"/>
    <w:uiPriority w:val="99"/>
    <w:unhideWhenUsed/>
    <w:rsid w:val="003F30CB"/>
    <w:rPr>
      <w:color w:val="0000FF" w:themeColor="hyperlink"/>
      <w:u w:val="single"/>
    </w:rPr>
  </w:style>
  <w:style w:type="character" w:styleId="Lienhypertextesuivivisit">
    <w:name w:val="FollowedHyperlink"/>
    <w:basedOn w:val="Policepardfaut"/>
    <w:uiPriority w:val="99"/>
    <w:semiHidden/>
    <w:unhideWhenUsed/>
    <w:rsid w:val="004856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194865">
      <w:bodyDiv w:val="1"/>
      <w:marLeft w:val="0"/>
      <w:marRight w:val="0"/>
      <w:marTop w:val="0"/>
      <w:marBottom w:val="0"/>
      <w:divBdr>
        <w:top w:val="none" w:sz="0" w:space="0" w:color="auto"/>
        <w:left w:val="none" w:sz="0" w:space="0" w:color="auto"/>
        <w:bottom w:val="none" w:sz="0" w:space="0" w:color="auto"/>
        <w:right w:val="none" w:sz="0" w:space="0" w:color="auto"/>
      </w:divBdr>
    </w:div>
    <w:div w:id="551695509">
      <w:bodyDiv w:val="1"/>
      <w:marLeft w:val="0"/>
      <w:marRight w:val="0"/>
      <w:marTop w:val="0"/>
      <w:marBottom w:val="0"/>
      <w:divBdr>
        <w:top w:val="none" w:sz="0" w:space="0" w:color="auto"/>
        <w:left w:val="none" w:sz="0" w:space="0" w:color="auto"/>
        <w:bottom w:val="none" w:sz="0" w:space="0" w:color="auto"/>
        <w:right w:val="none" w:sz="0" w:space="0" w:color="auto"/>
      </w:divBdr>
    </w:div>
    <w:div w:id="1501383961">
      <w:bodyDiv w:val="1"/>
      <w:marLeft w:val="0"/>
      <w:marRight w:val="0"/>
      <w:marTop w:val="0"/>
      <w:marBottom w:val="0"/>
      <w:divBdr>
        <w:top w:val="none" w:sz="0" w:space="0" w:color="auto"/>
        <w:left w:val="none" w:sz="0" w:space="0" w:color="auto"/>
        <w:bottom w:val="none" w:sz="0" w:space="0" w:color="auto"/>
        <w:right w:val="none" w:sz="0" w:space="0" w:color="auto"/>
      </w:divBdr>
    </w:div>
    <w:div w:id="209427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70BD07CD-6975-4F9E-BEB5-3CF57C45D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4</Pages>
  <Words>833</Words>
  <Characters>4587</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Helene</dc:creator>
  <cp:lastModifiedBy>info1</cp:lastModifiedBy>
  <cp:revision>16</cp:revision>
  <dcterms:created xsi:type="dcterms:W3CDTF">2021-03-28T00:26:00Z</dcterms:created>
  <dcterms:modified xsi:type="dcterms:W3CDTF">2022-04-05T15:57:00Z</dcterms:modified>
</cp:coreProperties>
</file>